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2E68" w14:textId="77777777" w:rsidR="00AF5A0E" w:rsidRPr="00F61A1E" w:rsidRDefault="00AF5A0E" w:rsidP="00AF5A0E">
      <w:pPr>
        <w:jc w:val="center"/>
        <w:rPr>
          <w:sz w:val="28"/>
          <w:szCs w:val="28"/>
        </w:rPr>
      </w:pPr>
      <w:r w:rsidRPr="00F61A1E">
        <w:rPr>
          <w:sz w:val="28"/>
          <w:szCs w:val="28"/>
        </w:rPr>
        <w:t>KLE Society's</w:t>
      </w:r>
    </w:p>
    <w:p w14:paraId="6F950A58" w14:textId="77777777" w:rsidR="00AF5A0E" w:rsidRPr="00F61A1E" w:rsidRDefault="00AF5A0E" w:rsidP="00AF5A0E">
      <w:pPr>
        <w:jc w:val="center"/>
        <w:rPr>
          <w:sz w:val="28"/>
          <w:szCs w:val="28"/>
        </w:rPr>
      </w:pPr>
      <w:r w:rsidRPr="00F61A1E">
        <w:rPr>
          <w:sz w:val="28"/>
          <w:szCs w:val="28"/>
        </w:rPr>
        <w:t>KLE Technological University</w:t>
      </w:r>
    </w:p>
    <w:p w14:paraId="43BAC583" w14:textId="77777777" w:rsidR="00AF5A0E" w:rsidRPr="00EC40B0" w:rsidRDefault="00AF5A0E" w:rsidP="006C53C5">
      <w:pPr>
        <w:jc w:val="center"/>
        <w:rPr>
          <w:b/>
          <w:bCs/>
          <w:sz w:val="22"/>
        </w:rPr>
      </w:pPr>
    </w:p>
    <w:p w14:paraId="6F380096" w14:textId="77777777" w:rsidR="006C53C5" w:rsidRPr="00EC40B0" w:rsidRDefault="00AF5A0E" w:rsidP="004B7864">
      <w:pPr>
        <w:spacing w:line="360" w:lineRule="auto"/>
        <w:jc w:val="center"/>
        <w:rPr>
          <w:b/>
          <w:sz w:val="24"/>
          <w:szCs w:val="24"/>
        </w:rPr>
      </w:pPr>
      <w:r w:rsidRPr="00AF5A0E">
        <w:rPr>
          <w:noProof/>
          <w:lang w:val="en-IN" w:eastAsia="en-IN"/>
        </w:rPr>
        <w:drawing>
          <wp:inline distT="0" distB="0" distL="0" distR="0" wp14:anchorId="4E67BBC9" wp14:editId="7C9BF711">
            <wp:extent cx="3028950" cy="9239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65" cy="92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B7E11" w14:textId="77777777" w:rsidR="00EC40B0" w:rsidRDefault="00EC40B0" w:rsidP="00EC40B0">
      <w:pPr>
        <w:spacing w:line="360" w:lineRule="auto"/>
        <w:ind w:left="14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</w:t>
      </w:r>
    </w:p>
    <w:p w14:paraId="66A02A84" w14:textId="10C6E571" w:rsidR="008B1FA3" w:rsidRPr="00EC40B0" w:rsidRDefault="006C3AD0" w:rsidP="00EC40B0">
      <w:pPr>
        <w:tabs>
          <w:tab w:val="left" w:pos="540"/>
        </w:tabs>
        <w:spacing w:line="360" w:lineRule="auto"/>
        <w:jc w:val="center"/>
        <w:rPr>
          <w:b/>
          <w:sz w:val="28"/>
          <w:szCs w:val="28"/>
        </w:rPr>
      </w:pPr>
      <w:r w:rsidRPr="00EC40B0">
        <w:rPr>
          <w:b/>
          <w:sz w:val="28"/>
          <w:szCs w:val="28"/>
        </w:rPr>
        <w:t xml:space="preserve">A </w:t>
      </w:r>
      <w:r w:rsidR="00843AF7">
        <w:rPr>
          <w:b/>
          <w:sz w:val="28"/>
          <w:szCs w:val="28"/>
        </w:rPr>
        <w:t xml:space="preserve">Minor </w:t>
      </w:r>
      <w:r w:rsidR="00351338">
        <w:rPr>
          <w:b/>
          <w:sz w:val="28"/>
          <w:szCs w:val="28"/>
        </w:rPr>
        <w:t xml:space="preserve">Project </w:t>
      </w:r>
      <w:r w:rsidR="00351338" w:rsidRPr="00EC40B0">
        <w:rPr>
          <w:b/>
          <w:sz w:val="28"/>
          <w:szCs w:val="28"/>
        </w:rPr>
        <w:t>Report</w:t>
      </w:r>
    </w:p>
    <w:p w14:paraId="298BE9B7" w14:textId="77777777" w:rsidR="00EC40B0" w:rsidRPr="00EC40B0" w:rsidRDefault="008B1FA3" w:rsidP="004B7864">
      <w:pPr>
        <w:spacing w:line="360" w:lineRule="auto"/>
        <w:jc w:val="center"/>
        <w:rPr>
          <w:b/>
        </w:rPr>
      </w:pPr>
      <w:r w:rsidRPr="00EC40B0">
        <w:rPr>
          <w:b/>
        </w:rPr>
        <w:t>On</w:t>
      </w:r>
    </w:p>
    <w:p w14:paraId="7791CA33" w14:textId="3B3E1F06" w:rsidR="008B1FA3" w:rsidRPr="000F546E" w:rsidRDefault="000F546E">
      <w:pPr>
        <w:jc w:val="center"/>
        <w:rPr>
          <w:b/>
          <w:sz w:val="32"/>
          <w:szCs w:val="22"/>
        </w:rPr>
      </w:pPr>
      <w:r w:rsidRPr="000F546E">
        <w:rPr>
          <w:b/>
          <w:sz w:val="32"/>
          <w:szCs w:val="22"/>
        </w:rPr>
        <w:t>Framework for Automa</w:t>
      </w:r>
      <w:r w:rsidR="001C7FC2">
        <w:rPr>
          <w:b/>
          <w:sz w:val="32"/>
          <w:szCs w:val="22"/>
        </w:rPr>
        <w:t>tic Diagnosis of Psychological D</w:t>
      </w:r>
      <w:r w:rsidRPr="000F546E">
        <w:rPr>
          <w:b/>
          <w:sz w:val="32"/>
          <w:szCs w:val="22"/>
        </w:rPr>
        <w:t>isorder</w:t>
      </w:r>
      <w:r w:rsidR="001C7FC2">
        <w:rPr>
          <w:b/>
          <w:sz w:val="32"/>
          <w:szCs w:val="22"/>
        </w:rPr>
        <w:t>s</w:t>
      </w:r>
    </w:p>
    <w:p w14:paraId="2F06F3A0" w14:textId="77777777" w:rsidR="008B1FA3" w:rsidRPr="00EC40B0" w:rsidRDefault="008B1FA3">
      <w:pPr>
        <w:jc w:val="center"/>
        <w:rPr>
          <w:b/>
          <w:sz w:val="22"/>
          <w:szCs w:val="22"/>
        </w:rPr>
      </w:pPr>
    </w:p>
    <w:p w14:paraId="38BD0696" w14:textId="77777777" w:rsidR="008B1FA3" w:rsidRPr="00EC40B0" w:rsidRDefault="008B1FA3" w:rsidP="004B7864">
      <w:pPr>
        <w:rPr>
          <w:sz w:val="22"/>
        </w:rPr>
      </w:pPr>
    </w:p>
    <w:p w14:paraId="46B26A94" w14:textId="77777777" w:rsidR="008B1FA3" w:rsidRPr="00BE4BD6" w:rsidRDefault="00EC40B0">
      <w:pPr>
        <w:jc w:val="center"/>
        <w:rPr>
          <w:i/>
          <w:sz w:val="24"/>
          <w:szCs w:val="24"/>
        </w:rPr>
      </w:pPr>
      <w:r w:rsidRPr="00BE4BD6">
        <w:rPr>
          <w:i/>
          <w:sz w:val="24"/>
          <w:szCs w:val="24"/>
        </w:rPr>
        <w:t xml:space="preserve"> </w:t>
      </w:r>
      <w:r w:rsidR="000F546E" w:rsidRPr="00BE4BD6">
        <w:rPr>
          <w:i/>
          <w:sz w:val="24"/>
          <w:szCs w:val="24"/>
        </w:rPr>
        <w:t>Submitted</w:t>
      </w:r>
      <w:r w:rsidRPr="00BE4BD6">
        <w:rPr>
          <w:i/>
          <w:sz w:val="24"/>
          <w:szCs w:val="24"/>
        </w:rPr>
        <w:t xml:space="preserve"> in partial</w:t>
      </w:r>
      <w:r w:rsidR="008B1FA3" w:rsidRPr="00BE4BD6">
        <w:rPr>
          <w:i/>
          <w:sz w:val="24"/>
          <w:szCs w:val="24"/>
        </w:rPr>
        <w:t xml:space="preserve"> </w:t>
      </w:r>
      <w:r w:rsidR="00BD47DD" w:rsidRPr="00BE4BD6">
        <w:rPr>
          <w:i/>
          <w:sz w:val="24"/>
          <w:szCs w:val="24"/>
        </w:rPr>
        <w:t xml:space="preserve">fulfillment of the </w:t>
      </w:r>
      <w:r w:rsidRPr="00BE4BD6">
        <w:rPr>
          <w:i/>
          <w:sz w:val="24"/>
          <w:szCs w:val="24"/>
        </w:rPr>
        <w:t xml:space="preserve">requirement for the </w:t>
      </w:r>
      <w:r w:rsidR="00BD47DD" w:rsidRPr="00BE4BD6">
        <w:rPr>
          <w:i/>
          <w:sz w:val="24"/>
          <w:szCs w:val="24"/>
        </w:rPr>
        <w:t>degree of</w:t>
      </w:r>
    </w:p>
    <w:p w14:paraId="45AF918C" w14:textId="77777777" w:rsidR="008B1FA3" w:rsidRPr="00BE4BD6" w:rsidRDefault="008B1FA3">
      <w:pPr>
        <w:jc w:val="center"/>
        <w:rPr>
          <w:i/>
        </w:rPr>
      </w:pPr>
    </w:p>
    <w:p w14:paraId="7B6F8345" w14:textId="77777777" w:rsidR="00EE406D" w:rsidRPr="00EC40B0" w:rsidRDefault="00EE406D">
      <w:pPr>
        <w:jc w:val="center"/>
        <w:rPr>
          <w:b/>
        </w:rPr>
      </w:pPr>
    </w:p>
    <w:p w14:paraId="000BDEFD" w14:textId="77777777" w:rsidR="008B1FA3" w:rsidRPr="00EC40B0" w:rsidRDefault="00EE406D" w:rsidP="00EC40B0">
      <w:pPr>
        <w:spacing w:line="360" w:lineRule="auto"/>
        <w:jc w:val="center"/>
        <w:rPr>
          <w:b/>
          <w:sz w:val="28"/>
          <w:szCs w:val="28"/>
        </w:rPr>
      </w:pPr>
      <w:r w:rsidRPr="00EC40B0">
        <w:rPr>
          <w:b/>
          <w:sz w:val="28"/>
          <w:szCs w:val="28"/>
        </w:rPr>
        <w:t>Bachelor of Engineering</w:t>
      </w:r>
      <w:r w:rsidR="00EC40B0" w:rsidRPr="00EC40B0">
        <w:rPr>
          <w:b/>
          <w:sz w:val="28"/>
          <w:szCs w:val="28"/>
        </w:rPr>
        <w:t xml:space="preserve"> </w:t>
      </w:r>
      <w:r w:rsidR="008B1FA3" w:rsidRPr="00EC40B0">
        <w:rPr>
          <w:b/>
          <w:sz w:val="28"/>
          <w:szCs w:val="28"/>
        </w:rPr>
        <w:t>in</w:t>
      </w:r>
    </w:p>
    <w:p w14:paraId="62763932" w14:textId="77777777" w:rsidR="008B1FA3" w:rsidRPr="00EC40B0" w:rsidRDefault="008B1FA3" w:rsidP="00EC40B0">
      <w:pPr>
        <w:pStyle w:val="Heading8"/>
        <w:numPr>
          <w:ilvl w:val="0"/>
          <w:numId w:val="0"/>
        </w:numPr>
        <w:rPr>
          <w:szCs w:val="28"/>
        </w:rPr>
      </w:pPr>
      <w:r w:rsidRPr="00EC40B0">
        <w:rPr>
          <w:szCs w:val="28"/>
        </w:rPr>
        <w:t>Computer Science and Engineering</w:t>
      </w:r>
    </w:p>
    <w:p w14:paraId="6C7D1039" w14:textId="77777777" w:rsidR="008B1FA3" w:rsidRPr="00EC40B0" w:rsidRDefault="008B1FA3">
      <w:pPr>
        <w:spacing w:line="360" w:lineRule="auto"/>
        <w:jc w:val="center"/>
        <w:rPr>
          <w:color w:val="0000FF"/>
          <w:sz w:val="28"/>
          <w:szCs w:val="28"/>
        </w:rPr>
      </w:pPr>
    </w:p>
    <w:p w14:paraId="14E4591D" w14:textId="77777777" w:rsidR="008B1FA3" w:rsidRPr="00EC40B0" w:rsidRDefault="00EC40B0">
      <w:pPr>
        <w:spacing w:line="360" w:lineRule="auto"/>
        <w:jc w:val="center"/>
        <w:rPr>
          <w:b/>
          <w:sz w:val="28"/>
          <w:szCs w:val="28"/>
        </w:rPr>
      </w:pPr>
      <w:r w:rsidRPr="00EC40B0">
        <w:rPr>
          <w:b/>
          <w:sz w:val="28"/>
          <w:szCs w:val="28"/>
        </w:rPr>
        <w:t xml:space="preserve">Submitted </w:t>
      </w:r>
      <w:r w:rsidR="008B1FA3" w:rsidRPr="00EC40B0">
        <w:rPr>
          <w:b/>
          <w:sz w:val="28"/>
          <w:szCs w:val="28"/>
        </w:rPr>
        <w:t>By</w:t>
      </w:r>
    </w:p>
    <w:p w14:paraId="173B717F" w14:textId="77777777" w:rsidR="006A668F" w:rsidRPr="00EC40B0" w:rsidRDefault="006A668F" w:rsidP="006A668F">
      <w:pPr>
        <w:pStyle w:val="Heading3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1"/>
      </w:tblGrid>
      <w:tr w:rsidR="000F546E" w14:paraId="1D2E6545" w14:textId="77777777" w:rsidTr="000F546E">
        <w:tc>
          <w:tcPr>
            <w:tcW w:w="4440" w:type="dxa"/>
          </w:tcPr>
          <w:p w14:paraId="5E7DE54F" w14:textId="77777777" w:rsidR="000F546E" w:rsidRDefault="000F546E" w:rsidP="006626DA">
            <w:pPr>
              <w:pStyle w:val="Heading3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4441" w:type="dxa"/>
          </w:tcPr>
          <w:p w14:paraId="1ED2EF2D" w14:textId="77777777" w:rsidR="000F546E" w:rsidRDefault="000F546E" w:rsidP="006626DA">
            <w:pPr>
              <w:pStyle w:val="Heading3"/>
              <w:numPr>
                <w:ilvl w:val="0"/>
                <w:numId w:val="0"/>
              </w:numPr>
            </w:pPr>
            <w:r>
              <w:t>usn</w:t>
            </w:r>
          </w:p>
        </w:tc>
      </w:tr>
      <w:tr w:rsidR="000F546E" w14:paraId="3FD61385" w14:textId="77777777" w:rsidTr="000F546E">
        <w:tc>
          <w:tcPr>
            <w:tcW w:w="4440" w:type="dxa"/>
          </w:tcPr>
          <w:p w14:paraId="17EFCC54" w14:textId="77777777" w:rsidR="000F546E" w:rsidRPr="000F546E" w:rsidRDefault="000F546E" w:rsidP="006626DA">
            <w:pPr>
              <w:pStyle w:val="Heading3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Amaresh Hiremani</w:t>
            </w:r>
          </w:p>
        </w:tc>
        <w:tc>
          <w:tcPr>
            <w:tcW w:w="4441" w:type="dxa"/>
          </w:tcPr>
          <w:p w14:paraId="657E7832" w14:textId="77777777" w:rsidR="000F546E" w:rsidRPr="000F546E" w:rsidRDefault="000F546E" w:rsidP="006626DA">
            <w:pPr>
              <w:pStyle w:val="Heading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01fe15bcs024</w:t>
            </w:r>
          </w:p>
        </w:tc>
      </w:tr>
      <w:tr w:rsidR="000F546E" w14:paraId="30FB33BB" w14:textId="77777777" w:rsidTr="000F546E">
        <w:tc>
          <w:tcPr>
            <w:tcW w:w="4440" w:type="dxa"/>
          </w:tcPr>
          <w:p w14:paraId="12B7AABD" w14:textId="77777777" w:rsidR="000F546E" w:rsidRPr="000F546E" w:rsidRDefault="000F546E" w:rsidP="006626DA">
            <w:pPr>
              <w:pStyle w:val="Heading3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0F546E">
              <w:rPr>
                <w:b w:val="0"/>
                <w:sz w:val="24"/>
                <w:szCs w:val="24"/>
              </w:rPr>
              <w:t>darshan</w:t>
            </w:r>
            <w:r>
              <w:rPr>
                <w:b w:val="0"/>
                <w:sz w:val="24"/>
                <w:szCs w:val="24"/>
              </w:rPr>
              <w:t xml:space="preserve"> badiger</w:t>
            </w:r>
          </w:p>
        </w:tc>
        <w:tc>
          <w:tcPr>
            <w:tcW w:w="4441" w:type="dxa"/>
          </w:tcPr>
          <w:p w14:paraId="2B1DCAD6" w14:textId="77777777" w:rsidR="000F546E" w:rsidRPr="000F546E" w:rsidRDefault="000F546E" w:rsidP="001A4077">
            <w:pPr>
              <w:pStyle w:val="Heading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01fe15bcs049</w:t>
            </w:r>
          </w:p>
        </w:tc>
      </w:tr>
      <w:tr w:rsidR="000F546E" w14:paraId="1BA9118F" w14:textId="77777777" w:rsidTr="000F546E">
        <w:tc>
          <w:tcPr>
            <w:tcW w:w="4440" w:type="dxa"/>
          </w:tcPr>
          <w:p w14:paraId="2FFC6B6B" w14:textId="77777777" w:rsidR="000F546E" w:rsidRPr="000F546E" w:rsidRDefault="000F546E" w:rsidP="006626DA">
            <w:pPr>
              <w:pStyle w:val="Heading3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ganesh gajakosh</w:t>
            </w:r>
          </w:p>
        </w:tc>
        <w:tc>
          <w:tcPr>
            <w:tcW w:w="4441" w:type="dxa"/>
          </w:tcPr>
          <w:p w14:paraId="01B1C396" w14:textId="77777777" w:rsidR="000F546E" w:rsidRPr="000F546E" w:rsidRDefault="000F546E" w:rsidP="001A4077">
            <w:pPr>
              <w:pStyle w:val="Heading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01fe15bcs065</w:t>
            </w:r>
          </w:p>
        </w:tc>
      </w:tr>
      <w:tr w:rsidR="000F546E" w14:paraId="524B2ECE" w14:textId="77777777" w:rsidTr="000F546E">
        <w:tc>
          <w:tcPr>
            <w:tcW w:w="4440" w:type="dxa"/>
          </w:tcPr>
          <w:p w14:paraId="40135A0B" w14:textId="77777777" w:rsidR="000F546E" w:rsidRPr="000F546E" w:rsidRDefault="000F546E" w:rsidP="006626DA">
            <w:pPr>
              <w:pStyle w:val="Heading3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girish mallya</w:t>
            </w:r>
          </w:p>
        </w:tc>
        <w:tc>
          <w:tcPr>
            <w:tcW w:w="4441" w:type="dxa"/>
          </w:tcPr>
          <w:p w14:paraId="4172203A" w14:textId="77777777" w:rsidR="000F546E" w:rsidRPr="000F546E" w:rsidRDefault="000F546E" w:rsidP="001A4077">
            <w:pPr>
              <w:pStyle w:val="Heading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01fe15bcs068</w:t>
            </w:r>
          </w:p>
        </w:tc>
      </w:tr>
    </w:tbl>
    <w:p w14:paraId="294F7798" w14:textId="77777777" w:rsidR="008B1FA3" w:rsidRPr="00EC40B0" w:rsidRDefault="008B1FA3"/>
    <w:p w14:paraId="68ABC521" w14:textId="77777777" w:rsidR="008B1FA3" w:rsidRPr="000F546E" w:rsidRDefault="008B1FA3"/>
    <w:p w14:paraId="20B664B2" w14:textId="77777777" w:rsidR="008B1FA3" w:rsidRPr="000F546E" w:rsidRDefault="008B1FA3">
      <w:pPr>
        <w:spacing w:line="288" w:lineRule="auto"/>
        <w:jc w:val="center"/>
        <w:rPr>
          <w:sz w:val="24"/>
          <w:szCs w:val="24"/>
        </w:rPr>
      </w:pPr>
      <w:r w:rsidRPr="000F546E">
        <w:rPr>
          <w:sz w:val="24"/>
          <w:szCs w:val="24"/>
        </w:rPr>
        <w:t>Under the guidance of</w:t>
      </w:r>
    </w:p>
    <w:p w14:paraId="1041D51D" w14:textId="23BC8D1A" w:rsidR="000F546E" w:rsidRDefault="00386E87" w:rsidP="000F546E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Prof. </w:t>
      </w:r>
      <w:r w:rsidR="000F546E" w:rsidRPr="000F546E">
        <w:rPr>
          <w:sz w:val="28"/>
          <w:szCs w:val="28"/>
        </w:rPr>
        <w:t>P.</w:t>
      </w:r>
      <w:r w:rsidR="00351338" w:rsidRPr="000F546E">
        <w:rPr>
          <w:sz w:val="28"/>
          <w:szCs w:val="28"/>
        </w:rPr>
        <w:t>G. Sunit</w:t>
      </w:r>
      <w:r>
        <w:rPr>
          <w:sz w:val="28"/>
          <w:szCs w:val="28"/>
        </w:rPr>
        <w:t>h</w:t>
      </w:r>
      <w:r w:rsidR="00351338" w:rsidRPr="000F546E">
        <w:rPr>
          <w:sz w:val="28"/>
          <w:szCs w:val="28"/>
        </w:rPr>
        <w:t>a</w:t>
      </w:r>
      <w:r w:rsidR="000F546E" w:rsidRPr="000F546E">
        <w:rPr>
          <w:sz w:val="28"/>
          <w:szCs w:val="28"/>
        </w:rPr>
        <w:t xml:space="preserve"> Hiremath</w:t>
      </w:r>
    </w:p>
    <w:p w14:paraId="489961D9" w14:textId="77777777" w:rsidR="004B7864" w:rsidRDefault="004B7864" w:rsidP="000F546E">
      <w:pPr>
        <w:spacing w:line="288" w:lineRule="auto"/>
        <w:jc w:val="center"/>
        <w:rPr>
          <w:sz w:val="28"/>
          <w:szCs w:val="28"/>
        </w:rPr>
      </w:pPr>
    </w:p>
    <w:p w14:paraId="3F4B9108" w14:textId="77777777" w:rsidR="000F546E" w:rsidRDefault="000F546E" w:rsidP="000F546E">
      <w:pPr>
        <w:spacing w:line="288" w:lineRule="auto"/>
        <w:jc w:val="center"/>
        <w:rPr>
          <w:sz w:val="28"/>
          <w:szCs w:val="28"/>
        </w:rPr>
      </w:pPr>
      <w:r w:rsidRPr="000F546E">
        <w:rPr>
          <w:sz w:val="24"/>
          <w:szCs w:val="24"/>
        </w:rPr>
        <w:t>In Collaboration with</w:t>
      </w:r>
      <w:r>
        <w:rPr>
          <w:sz w:val="28"/>
          <w:szCs w:val="28"/>
        </w:rPr>
        <w:t xml:space="preserve"> </w:t>
      </w:r>
    </w:p>
    <w:p w14:paraId="5107B985" w14:textId="197F65DA" w:rsidR="008B1FA3" w:rsidRPr="000F546E" w:rsidRDefault="000F546E" w:rsidP="000F546E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Dr. Anand </w:t>
      </w:r>
      <w:proofErr w:type="spellStart"/>
      <w:r>
        <w:rPr>
          <w:sz w:val="28"/>
          <w:szCs w:val="28"/>
        </w:rPr>
        <w:t>Pandurangi</w:t>
      </w:r>
      <w:proofErr w:type="spellEnd"/>
      <w:r>
        <w:rPr>
          <w:sz w:val="28"/>
          <w:szCs w:val="28"/>
        </w:rPr>
        <w:t xml:space="preserve"> (Psychiatrist</w:t>
      </w:r>
      <w:r w:rsidR="00351338">
        <w:rPr>
          <w:sz w:val="28"/>
          <w:szCs w:val="28"/>
        </w:rPr>
        <w:t>), Shanti</w:t>
      </w:r>
      <w:r w:rsidR="004B7864">
        <w:rPr>
          <w:spacing w:val="4"/>
        </w:rPr>
        <w:t xml:space="preserve"> </w:t>
      </w:r>
      <w:r w:rsidR="004B7864" w:rsidRPr="004F7BDC">
        <w:rPr>
          <w:spacing w:val="4"/>
          <w:sz w:val="28"/>
          <w:szCs w:val="28"/>
        </w:rPr>
        <w:t>Dhama, Dharwad</w:t>
      </w:r>
    </w:p>
    <w:p w14:paraId="30650673" w14:textId="77777777" w:rsidR="008B1FA3" w:rsidRPr="00EC40B0" w:rsidRDefault="008B1FA3">
      <w:pPr>
        <w:jc w:val="center"/>
        <w:rPr>
          <w:spacing w:val="4"/>
        </w:rPr>
      </w:pPr>
    </w:p>
    <w:p w14:paraId="2EB5292B" w14:textId="77777777" w:rsidR="008B1FA3" w:rsidRDefault="008B1FA3">
      <w:pPr>
        <w:spacing w:line="288" w:lineRule="auto"/>
        <w:jc w:val="center"/>
        <w:rPr>
          <w:spacing w:val="4"/>
        </w:rPr>
      </w:pPr>
    </w:p>
    <w:p w14:paraId="76F923B8" w14:textId="77777777" w:rsidR="004B7864" w:rsidRDefault="004B7864">
      <w:pPr>
        <w:spacing w:line="288" w:lineRule="auto"/>
        <w:jc w:val="center"/>
        <w:rPr>
          <w:spacing w:val="4"/>
        </w:rPr>
      </w:pPr>
    </w:p>
    <w:p w14:paraId="4EDC4686" w14:textId="77777777" w:rsidR="004B7864" w:rsidRDefault="004B7864">
      <w:pPr>
        <w:spacing w:line="288" w:lineRule="auto"/>
        <w:jc w:val="center"/>
        <w:rPr>
          <w:spacing w:val="4"/>
        </w:rPr>
      </w:pPr>
    </w:p>
    <w:p w14:paraId="1F7C1B70" w14:textId="2667A41F" w:rsidR="00EC40B0" w:rsidRPr="004F7BDC" w:rsidRDefault="00AF5A0E" w:rsidP="004F7BDC">
      <w:pPr>
        <w:ind w:right="29"/>
        <w:jc w:val="center"/>
        <w:rPr>
          <w:b/>
          <w:bCs/>
          <w:color w:val="4F81BD"/>
          <w:sz w:val="28"/>
          <w:szCs w:val="28"/>
        </w:rPr>
      </w:pPr>
      <w:r w:rsidRPr="00351338">
        <w:rPr>
          <w:sz w:val="28"/>
          <w:szCs w:val="28"/>
        </w:rPr>
        <w:t>SCHOOL O</w:t>
      </w:r>
      <w:r w:rsidR="004F7BDC">
        <w:rPr>
          <w:sz w:val="28"/>
          <w:szCs w:val="28"/>
        </w:rPr>
        <w:t>F COMPUTER SCIENCE &amp; ENGINEERING</w:t>
      </w:r>
      <w:r w:rsidR="008B1FA3" w:rsidRPr="00351338">
        <w:t xml:space="preserve">, </w:t>
      </w:r>
    </w:p>
    <w:p w14:paraId="77355474" w14:textId="77777777" w:rsidR="004B7864" w:rsidRPr="00351338" w:rsidRDefault="008B1FA3" w:rsidP="004B7864">
      <w:pPr>
        <w:pStyle w:val="WW-Default"/>
        <w:spacing w:line="360" w:lineRule="auto"/>
        <w:jc w:val="center"/>
        <w:rPr>
          <w:rFonts w:ascii="Times New Roman" w:hAnsi="Times New Roman" w:cs="Times New Roman"/>
        </w:rPr>
      </w:pPr>
      <w:r w:rsidRPr="00351338">
        <w:rPr>
          <w:rFonts w:ascii="Times New Roman" w:hAnsi="Times New Roman" w:cs="Times New Roman"/>
        </w:rPr>
        <w:t>HUBLI</w:t>
      </w:r>
      <w:r w:rsidR="00BF45DE" w:rsidRPr="00351338">
        <w:rPr>
          <w:rFonts w:ascii="Times New Roman" w:hAnsi="Times New Roman" w:cs="Times New Roman"/>
        </w:rPr>
        <w:t xml:space="preserve"> </w:t>
      </w:r>
      <w:r w:rsidR="006C3AD0" w:rsidRPr="00351338">
        <w:rPr>
          <w:rFonts w:ascii="Times New Roman" w:hAnsi="Times New Roman" w:cs="Times New Roman"/>
        </w:rPr>
        <w:t>–</w:t>
      </w:r>
      <w:r w:rsidR="00BF45DE" w:rsidRPr="00351338">
        <w:rPr>
          <w:rFonts w:ascii="Times New Roman" w:hAnsi="Times New Roman" w:cs="Times New Roman"/>
        </w:rPr>
        <w:t xml:space="preserve"> </w:t>
      </w:r>
      <w:r w:rsidR="004C662B" w:rsidRPr="00351338">
        <w:rPr>
          <w:rFonts w:ascii="Times New Roman" w:hAnsi="Times New Roman" w:cs="Times New Roman"/>
        </w:rPr>
        <w:t>580 0</w:t>
      </w:r>
      <w:r w:rsidR="00BF45DE" w:rsidRPr="00351338">
        <w:rPr>
          <w:rFonts w:ascii="Times New Roman" w:hAnsi="Times New Roman" w:cs="Times New Roman"/>
        </w:rPr>
        <w:t>31</w:t>
      </w:r>
      <w:r w:rsidR="004B7864" w:rsidRPr="00351338">
        <w:rPr>
          <w:rFonts w:ascii="Times New Roman" w:hAnsi="Times New Roman" w:cs="Times New Roman"/>
        </w:rPr>
        <w:t xml:space="preserve"> (India)</w:t>
      </w:r>
    </w:p>
    <w:p w14:paraId="53F5CBE4" w14:textId="77777777" w:rsidR="00865336" w:rsidRPr="00351338" w:rsidRDefault="00EF6312" w:rsidP="00865336">
      <w:pPr>
        <w:pStyle w:val="WW-Default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51338">
        <w:rPr>
          <w:rFonts w:ascii="Times New Roman" w:hAnsi="Times New Roman" w:cs="Times New Roman"/>
          <w:sz w:val="26"/>
          <w:szCs w:val="26"/>
        </w:rPr>
        <w:t>Academic year 201</w:t>
      </w:r>
      <w:r w:rsidR="00AF5A0E" w:rsidRPr="00351338">
        <w:rPr>
          <w:rFonts w:ascii="Times New Roman" w:hAnsi="Times New Roman" w:cs="Times New Roman"/>
          <w:sz w:val="26"/>
          <w:szCs w:val="26"/>
        </w:rPr>
        <w:t>7</w:t>
      </w:r>
      <w:r w:rsidRPr="00351338">
        <w:rPr>
          <w:rFonts w:ascii="Times New Roman" w:hAnsi="Times New Roman" w:cs="Times New Roman"/>
          <w:sz w:val="26"/>
          <w:szCs w:val="26"/>
        </w:rPr>
        <w:t>-1</w:t>
      </w:r>
      <w:r w:rsidR="00AF5A0E" w:rsidRPr="00351338">
        <w:rPr>
          <w:rFonts w:ascii="Times New Roman" w:hAnsi="Times New Roman" w:cs="Times New Roman"/>
          <w:sz w:val="26"/>
          <w:szCs w:val="26"/>
        </w:rPr>
        <w:t>8</w:t>
      </w:r>
    </w:p>
    <w:p w14:paraId="60C9B786" w14:textId="3AF647C8" w:rsidR="00D01033" w:rsidRPr="00DD5049" w:rsidRDefault="00865336" w:rsidP="00DD5049">
      <w:pPr>
        <w:widowControl/>
        <w:suppressAutoHyphens w:val="0"/>
        <w:autoSpaceDE/>
        <w:rPr>
          <w:rFonts w:ascii="Calibri" w:eastAsia="Arial" w:hAnsi="Calibri" w:cs="Calibri"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5C352D94" w14:textId="77777777" w:rsidR="00F527B0" w:rsidRPr="00F61A1E" w:rsidRDefault="00F527B0" w:rsidP="00F527B0">
      <w:pPr>
        <w:spacing w:line="360" w:lineRule="auto"/>
        <w:jc w:val="center"/>
        <w:rPr>
          <w:sz w:val="28"/>
          <w:szCs w:val="28"/>
        </w:rPr>
      </w:pPr>
      <w:r w:rsidRPr="00F61A1E">
        <w:rPr>
          <w:sz w:val="28"/>
          <w:szCs w:val="28"/>
        </w:rPr>
        <w:lastRenderedPageBreak/>
        <w:t>KLE Society's</w:t>
      </w:r>
    </w:p>
    <w:p w14:paraId="7F226F49" w14:textId="77777777" w:rsidR="00F527B0" w:rsidRPr="00D20863" w:rsidRDefault="00F527B0" w:rsidP="00F527B0">
      <w:pPr>
        <w:spacing w:line="360" w:lineRule="auto"/>
        <w:jc w:val="center"/>
        <w:rPr>
          <w:sz w:val="28"/>
          <w:szCs w:val="28"/>
        </w:rPr>
      </w:pPr>
      <w:r w:rsidRPr="00F61A1E">
        <w:rPr>
          <w:sz w:val="28"/>
          <w:szCs w:val="28"/>
        </w:rPr>
        <w:t>KLE Technological University</w:t>
      </w:r>
    </w:p>
    <w:p w14:paraId="671452A1" w14:textId="77777777" w:rsidR="00F527B0" w:rsidRPr="00F61A1E" w:rsidRDefault="00F527B0" w:rsidP="00F527B0">
      <w:pPr>
        <w:spacing w:line="360" w:lineRule="auto"/>
        <w:ind w:right="29"/>
        <w:jc w:val="center"/>
        <w:rPr>
          <w:color w:val="800000"/>
          <w:sz w:val="28"/>
          <w:szCs w:val="28"/>
        </w:rPr>
      </w:pPr>
      <w:r w:rsidRPr="00F61A1E">
        <w:rPr>
          <w:color w:val="800000"/>
          <w:sz w:val="28"/>
          <w:szCs w:val="28"/>
        </w:rPr>
        <w:t>2017 - 2018</w:t>
      </w:r>
    </w:p>
    <w:p w14:paraId="17865E1D" w14:textId="77777777" w:rsidR="00F527B0" w:rsidRPr="001977EC" w:rsidRDefault="00F527B0" w:rsidP="00F527B0">
      <w:pPr>
        <w:spacing w:line="360" w:lineRule="auto"/>
        <w:ind w:right="29"/>
        <w:jc w:val="center"/>
        <w:rPr>
          <w:sz w:val="28"/>
          <w:szCs w:val="28"/>
        </w:rPr>
      </w:pPr>
      <w:r w:rsidRPr="00F61A1E">
        <w:rPr>
          <w:noProof/>
          <w:sz w:val="28"/>
          <w:szCs w:val="28"/>
          <w:lang w:eastAsia="en-US"/>
        </w:rPr>
        <w:drawing>
          <wp:inline distT="0" distB="0" distL="0" distR="0" wp14:anchorId="634A9E81" wp14:editId="40AFB3A6">
            <wp:extent cx="2590800" cy="9715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47" cy="97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54259" w14:textId="77777777" w:rsidR="00F527B0" w:rsidRPr="001977EC" w:rsidRDefault="00F527B0" w:rsidP="00F527B0">
      <w:pPr>
        <w:pStyle w:val="Heading8"/>
        <w:numPr>
          <w:ilvl w:val="0"/>
          <w:numId w:val="0"/>
        </w:numPr>
        <w:rPr>
          <w:b w:val="0"/>
          <w:smallCaps/>
          <w:sz w:val="24"/>
          <w:szCs w:val="24"/>
        </w:rPr>
      </w:pPr>
    </w:p>
    <w:p w14:paraId="485F1292" w14:textId="77777777" w:rsidR="00F527B0" w:rsidRPr="00F61A1E" w:rsidRDefault="00F527B0" w:rsidP="00F527B0">
      <w:pPr>
        <w:spacing w:line="360" w:lineRule="auto"/>
        <w:ind w:right="29"/>
        <w:jc w:val="center"/>
        <w:rPr>
          <w:b/>
          <w:bCs/>
          <w:color w:val="4F81BD"/>
          <w:sz w:val="28"/>
          <w:szCs w:val="28"/>
        </w:rPr>
      </w:pPr>
      <w:r w:rsidRPr="00F61A1E">
        <w:rPr>
          <w:sz w:val="28"/>
          <w:szCs w:val="28"/>
        </w:rPr>
        <w:t>SCHOOL OF COMPUTER SCIENCE &amp; ENGINEERING</w:t>
      </w:r>
    </w:p>
    <w:p w14:paraId="02583466" w14:textId="77777777" w:rsidR="00F527B0" w:rsidRPr="001977EC" w:rsidRDefault="00F527B0" w:rsidP="00F527B0">
      <w:pPr>
        <w:spacing w:line="360" w:lineRule="auto"/>
        <w:ind w:right="29"/>
        <w:jc w:val="center"/>
        <w:rPr>
          <w:sz w:val="32"/>
          <w:szCs w:val="32"/>
        </w:rPr>
      </w:pPr>
    </w:p>
    <w:p w14:paraId="0CDED9DE" w14:textId="77777777" w:rsidR="00F527B0" w:rsidRPr="001B6AD7" w:rsidRDefault="00F527B0" w:rsidP="00F527B0">
      <w:pPr>
        <w:spacing w:line="360" w:lineRule="auto"/>
        <w:ind w:right="29"/>
        <w:jc w:val="center"/>
        <w:rPr>
          <w:b/>
          <w:iCs/>
          <w:caps/>
          <w:color w:val="333399"/>
          <w:sz w:val="36"/>
          <w:szCs w:val="36"/>
          <w:u w:val="single"/>
        </w:rPr>
      </w:pPr>
      <w:r w:rsidRPr="001B6AD7">
        <w:rPr>
          <w:b/>
          <w:iCs/>
          <w:caps/>
          <w:color w:val="333399"/>
          <w:sz w:val="36"/>
          <w:szCs w:val="36"/>
          <w:u w:val="single"/>
        </w:rPr>
        <w:t>Certificate</w:t>
      </w:r>
    </w:p>
    <w:p w14:paraId="5C58BE97" w14:textId="77777777" w:rsidR="00F527B0" w:rsidRPr="001977EC" w:rsidRDefault="00F527B0" w:rsidP="00F527B0">
      <w:pPr>
        <w:spacing w:line="360" w:lineRule="auto"/>
        <w:ind w:right="29"/>
        <w:jc w:val="both"/>
        <w:rPr>
          <w:i/>
          <w:iCs/>
          <w:sz w:val="16"/>
          <w:szCs w:val="16"/>
        </w:rPr>
      </w:pPr>
    </w:p>
    <w:p w14:paraId="53948661" w14:textId="00CE263C" w:rsidR="00F527B0" w:rsidRPr="00F527B0" w:rsidRDefault="00F527B0" w:rsidP="00F527B0">
      <w:pPr>
        <w:jc w:val="both"/>
        <w:rPr>
          <w:sz w:val="24"/>
          <w:szCs w:val="24"/>
        </w:rPr>
      </w:pPr>
      <w:r w:rsidRPr="00F527B0">
        <w:rPr>
          <w:sz w:val="24"/>
          <w:szCs w:val="24"/>
        </w:rPr>
        <w:t xml:space="preserve">This is to certify that </w:t>
      </w:r>
      <w:r>
        <w:rPr>
          <w:sz w:val="24"/>
          <w:szCs w:val="24"/>
        </w:rPr>
        <w:t>Minor</w:t>
      </w:r>
      <w:r w:rsidRPr="00F527B0">
        <w:rPr>
          <w:sz w:val="24"/>
          <w:szCs w:val="24"/>
        </w:rPr>
        <w:t xml:space="preserve"> Project entitled </w:t>
      </w:r>
      <w:r w:rsidR="008A0289">
        <w:rPr>
          <w:sz w:val="24"/>
          <w:szCs w:val="24"/>
        </w:rPr>
        <w:t>“</w:t>
      </w:r>
      <w:r w:rsidRPr="008A0289">
        <w:rPr>
          <w:b/>
          <w:sz w:val="24"/>
          <w:szCs w:val="22"/>
        </w:rPr>
        <w:t>Framework for Automatic Diagnosis of Psychological Disorders</w:t>
      </w:r>
      <w:r w:rsidR="008A0289">
        <w:rPr>
          <w:sz w:val="24"/>
          <w:szCs w:val="22"/>
        </w:rPr>
        <w:t>”</w:t>
      </w:r>
      <w:r w:rsidRPr="00F527B0">
        <w:rPr>
          <w:sz w:val="24"/>
          <w:szCs w:val="22"/>
        </w:rPr>
        <w:t xml:space="preserve"> </w:t>
      </w:r>
      <w:r w:rsidRPr="00F527B0">
        <w:rPr>
          <w:sz w:val="24"/>
          <w:szCs w:val="24"/>
        </w:rPr>
        <w:t xml:space="preserve">is a bona fide work carried out by the student team Mr. Girish Mallya–01FE15BCS068, Mr. </w:t>
      </w:r>
      <w:r>
        <w:rPr>
          <w:sz w:val="24"/>
          <w:szCs w:val="24"/>
        </w:rPr>
        <w:t xml:space="preserve">Amaresh Hiremani </w:t>
      </w:r>
      <w:r w:rsidRPr="00F527B0">
        <w:rPr>
          <w:sz w:val="24"/>
          <w:szCs w:val="24"/>
        </w:rPr>
        <w:t>–01FE15BCS0</w:t>
      </w:r>
      <w:r>
        <w:rPr>
          <w:sz w:val="24"/>
          <w:szCs w:val="24"/>
        </w:rPr>
        <w:t>2</w:t>
      </w:r>
      <w:r w:rsidRPr="00F527B0">
        <w:rPr>
          <w:sz w:val="24"/>
          <w:szCs w:val="24"/>
        </w:rPr>
        <w:t xml:space="preserve">4, Mr. Ganesh </w:t>
      </w:r>
      <w:r>
        <w:rPr>
          <w:sz w:val="24"/>
          <w:szCs w:val="24"/>
        </w:rPr>
        <w:t>Gajakosh</w:t>
      </w:r>
      <w:r w:rsidRPr="00F527B0">
        <w:rPr>
          <w:sz w:val="24"/>
          <w:szCs w:val="24"/>
        </w:rPr>
        <w:t xml:space="preserve"> - 01FE15BCS065 and Mr. </w:t>
      </w:r>
      <w:r>
        <w:rPr>
          <w:sz w:val="24"/>
          <w:szCs w:val="24"/>
        </w:rPr>
        <w:t>Darshan</w:t>
      </w:r>
      <w:r w:rsidRPr="00F527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Badiger </w:t>
      </w:r>
      <w:r w:rsidRPr="00F527B0">
        <w:rPr>
          <w:sz w:val="24"/>
          <w:szCs w:val="24"/>
        </w:rPr>
        <w:t>-01FE15BCS0</w:t>
      </w:r>
      <w:r>
        <w:rPr>
          <w:sz w:val="24"/>
          <w:szCs w:val="24"/>
        </w:rPr>
        <w:t>49</w:t>
      </w:r>
      <w:r w:rsidRPr="00F527B0">
        <w:rPr>
          <w:sz w:val="24"/>
          <w:szCs w:val="24"/>
        </w:rPr>
        <w:t xml:space="preserve"> in partial fulfillment of completion of </w:t>
      </w:r>
      <w:r>
        <w:rPr>
          <w:sz w:val="24"/>
          <w:szCs w:val="24"/>
        </w:rPr>
        <w:t>Sixth</w:t>
      </w:r>
      <w:r w:rsidRPr="00F527B0">
        <w:rPr>
          <w:sz w:val="24"/>
          <w:szCs w:val="24"/>
        </w:rPr>
        <w:t xml:space="preserve"> semester B. E. in Computer science and Engineering during the year 2017 – 2018. The project report has been approved as it satisfies the academic requirement with respec</w:t>
      </w:r>
      <w:bookmarkStart w:id="0" w:name="_GoBack"/>
      <w:bookmarkEnd w:id="0"/>
      <w:r w:rsidRPr="00F527B0">
        <w:rPr>
          <w:sz w:val="24"/>
          <w:szCs w:val="24"/>
        </w:rPr>
        <w:t>t to the project work prescribed for the above said program.</w:t>
      </w:r>
    </w:p>
    <w:p w14:paraId="03F41880" w14:textId="77777777" w:rsidR="00F527B0" w:rsidRPr="001977EC" w:rsidRDefault="00F527B0" w:rsidP="00F527B0">
      <w:pPr>
        <w:autoSpaceDN w:val="0"/>
        <w:adjustRightInd w:val="0"/>
        <w:spacing w:line="360" w:lineRule="auto"/>
      </w:pPr>
    </w:p>
    <w:p w14:paraId="465C9122" w14:textId="77777777" w:rsidR="00F527B0" w:rsidRPr="001977EC" w:rsidRDefault="00F527B0" w:rsidP="00F527B0">
      <w:pPr>
        <w:autoSpaceDN w:val="0"/>
        <w:adjustRightInd w:val="0"/>
        <w:spacing w:line="360" w:lineRule="auto"/>
        <w:ind w:firstLine="720"/>
        <w:rPr>
          <w:b/>
        </w:rPr>
      </w:pPr>
    </w:p>
    <w:p w14:paraId="6838ACC0" w14:textId="54840374" w:rsidR="00F527B0" w:rsidRPr="00B51AF8" w:rsidRDefault="00F527B0" w:rsidP="00F527B0">
      <w:pPr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977EC">
        <w:rPr>
          <w:b/>
          <w:bCs/>
        </w:rPr>
        <w:t xml:space="preserve">Guide </w:t>
      </w:r>
      <w:r w:rsidRPr="001977EC">
        <w:rPr>
          <w:b/>
          <w:bCs/>
        </w:rPr>
        <w:tab/>
      </w:r>
      <w:r w:rsidRPr="001977EC">
        <w:rPr>
          <w:b/>
          <w:bCs/>
        </w:rPr>
        <w:tab/>
      </w:r>
      <w:r w:rsidRPr="001977EC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Head of SoCSE</w:t>
      </w:r>
      <w:r w:rsidRPr="001977EC">
        <w:rPr>
          <w:b/>
          <w:bCs/>
        </w:rPr>
        <w:tab/>
      </w:r>
      <w:r w:rsidRPr="001977EC">
        <w:rPr>
          <w:b/>
          <w:bCs/>
        </w:rPr>
        <w:tab/>
      </w:r>
      <w:r w:rsidRPr="001977EC">
        <w:rPr>
          <w:b/>
          <w:bCs/>
        </w:rPr>
        <w:tab/>
      </w:r>
      <w:r>
        <w:rPr>
          <w:b/>
          <w:bCs/>
        </w:rPr>
        <w:t xml:space="preserve">        Prof. P. G. Sunitha Hiremath</w:t>
      </w:r>
      <w:r w:rsidRPr="001977EC">
        <w:rPr>
          <w:b/>
          <w:bCs/>
        </w:rPr>
        <w:tab/>
      </w:r>
      <w:r w:rsidR="00C0596E">
        <w:rPr>
          <w:b/>
          <w:bCs/>
        </w:rPr>
        <w:t xml:space="preserve">                                                        </w:t>
      </w:r>
      <w:proofErr w:type="gramStart"/>
      <w:r w:rsidR="00C0596E">
        <w:rPr>
          <w:b/>
          <w:bCs/>
        </w:rPr>
        <w:t xml:space="preserve">   (</w:t>
      </w:r>
      <w:proofErr w:type="gramEnd"/>
      <w:r w:rsidR="00C0596E">
        <w:rPr>
          <w:b/>
          <w:bCs/>
        </w:rPr>
        <w:t>Dr. Meena S. M.)</w:t>
      </w:r>
    </w:p>
    <w:p w14:paraId="2A28958F" w14:textId="77777777" w:rsidR="00F527B0" w:rsidRPr="00274506" w:rsidRDefault="00F527B0" w:rsidP="00F527B0">
      <w:pPr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977EC">
        <w:rPr>
          <w:b/>
          <w:bCs/>
        </w:rPr>
        <w:tab/>
      </w:r>
      <w:r w:rsidRPr="001977EC">
        <w:rPr>
          <w:b/>
          <w:bCs/>
        </w:rPr>
        <w:tab/>
      </w:r>
      <w:r w:rsidRPr="001977EC">
        <w:rPr>
          <w:b/>
          <w:bCs/>
        </w:rPr>
        <w:tab/>
      </w:r>
    </w:p>
    <w:p w14:paraId="71FE5441" w14:textId="77777777" w:rsidR="00F527B0" w:rsidRPr="001977EC" w:rsidRDefault="00F527B0" w:rsidP="00F527B0">
      <w:pPr>
        <w:pStyle w:val="WW-Default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977EC">
        <w:rPr>
          <w:rFonts w:ascii="Times New Roman" w:hAnsi="Times New Roman" w:cs="Times New Roman"/>
          <w:b/>
          <w:bCs/>
          <w:sz w:val="22"/>
          <w:szCs w:val="22"/>
        </w:rPr>
        <w:t xml:space="preserve">External Viva: </w:t>
      </w:r>
    </w:p>
    <w:p w14:paraId="44F3427D" w14:textId="77777777" w:rsidR="00F527B0" w:rsidRPr="001977EC" w:rsidRDefault="00F527B0" w:rsidP="00F527B0">
      <w:pPr>
        <w:pStyle w:val="WW-Default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977EC">
        <w:rPr>
          <w:rFonts w:ascii="Times New Roman" w:hAnsi="Times New Roman" w:cs="Times New Roman"/>
          <w:b/>
          <w:bCs/>
          <w:sz w:val="22"/>
          <w:szCs w:val="22"/>
        </w:rPr>
        <w:t>Name of the Examiners</w:t>
      </w:r>
      <w:r w:rsidRPr="001977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977EC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977EC">
        <w:rPr>
          <w:rFonts w:ascii="Times New Roman" w:hAnsi="Times New Roman" w:cs="Times New Roman"/>
          <w:b/>
          <w:bCs/>
          <w:sz w:val="22"/>
          <w:szCs w:val="22"/>
        </w:rPr>
        <w:t>Signature with date</w:t>
      </w:r>
    </w:p>
    <w:p w14:paraId="434A9F6F" w14:textId="77777777" w:rsidR="00F527B0" w:rsidRPr="001977EC" w:rsidRDefault="00F527B0" w:rsidP="00F527B0">
      <w:pPr>
        <w:pStyle w:val="WW-Default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977EC">
        <w:rPr>
          <w:rFonts w:ascii="Times New Roman" w:hAnsi="Times New Roman" w:cs="Times New Roman"/>
          <w:b/>
          <w:bCs/>
          <w:sz w:val="22"/>
          <w:szCs w:val="22"/>
        </w:rPr>
        <w:t>1.</w:t>
      </w:r>
    </w:p>
    <w:p w14:paraId="20D33FFD" w14:textId="77777777" w:rsidR="00F527B0" w:rsidRPr="001977EC" w:rsidRDefault="00F527B0" w:rsidP="00F527B0">
      <w:pPr>
        <w:pStyle w:val="WW-Default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977EC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</w:p>
    <w:p w14:paraId="7E717A03" w14:textId="77777777" w:rsidR="00865336" w:rsidRDefault="00865336" w:rsidP="00DD5049">
      <w:pPr>
        <w:tabs>
          <w:tab w:val="left" w:pos="2520"/>
        </w:tabs>
        <w:spacing w:before="60" w:after="60"/>
        <w:rPr>
          <w:color w:val="FF0000"/>
          <w:sz w:val="28"/>
          <w:szCs w:val="28"/>
        </w:rPr>
      </w:pPr>
    </w:p>
    <w:sectPr w:rsidR="00865336" w:rsidSect="008727E0">
      <w:pgSz w:w="11905" w:h="16837"/>
      <w:pgMar w:top="1080" w:right="1440" w:bottom="1080" w:left="180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A4F45" w14:textId="77777777" w:rsidR="00CC543A" w:rsidRDefault="00CC543A">
      <w:r>
        <w:separator/>
      </w:r>
    </w:p>
  </w:endnote>
  <w:endnote w:type="continuationSeparator" w:id="0">
    <w:p w14:paraId="44AE4E22" w14:textId="77777777" w:rsidR="00CC543A" w:rsidRDefault="00CC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Hv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8BCDD" w14:textId="77777777" w:rsidR="00CC543A" w:rsidRDefault="00CC543A">
      <w:r>
        <w:separator/>
      </w:r>
    </w:p>
  </w:footnote>
  <w:footnote w:type="continuationSeparator" w:id="0">
    <w:p w14:paraId="3E58238C" w14:textId="77777777" w:rsidR="00CC543A" w:rsidRDefault="00CC5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697"/>
        </w:tabs>
        <w:ind w:left="1697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80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517"/>
        </w:tabs>
        <w:ind w:left="1517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multi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800"/>
      </w:p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2AF31FB"/>
    <w:multiLevelType w:val="multilevel"/>
    <w:tmpl w:val="0F9C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9" w15:restartNumberingAfterBreak="0">
    <w:nsid w:val="144C66B0"/>
    <w:multiLevelType w:val="hybridMultilevel"/>
    <w:tmpl w:val="2A60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D594B"/>
    <w:multiLevelType w:val="multilevel"/>
    <w:tmpl w:val="BC6645C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263C7B5C"/>
    <w:multiLevelType w:val="multilevel"/>
    <w:tmpl w:val="0F9C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12" w15:restartNumberingAfterBreak="0">
    <w:nsid w:val="26C812EB"/>
    <w:multiLevelType w:val="hybridMultilevel"/>
    <w:tmpl w:val="E6CA6BC6"/>
    <w:lvl w:ilvl="0" w:tplc="0F5464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74F8A"/>
    <w:multiLevelType w:val="hybridMultilevel"/>
    <w:tmpl w:val="D610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C057C"/>
    <w:multiLevelType w:val="hybridMultilevel"/>
    <w:tmpl w:val="397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DA1"/>
    <w:multiLevelType w:val="multilevel"/>
    <w:tmpl w:val="08E6BEC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B3A5E5F"/>
    <w:multiLevelType w:val="multilevel"/>
    <w:tmpl w:val="362A3E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21A656C"/>
    <w:multiLevelType w:val="multilevel"/>
    <w:tmpl w:val="0F9C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18" w15:restartNumberingAfterBreak="0">
    <w:nsid w:val="68804DFB"/>
    <w:multiLevelType w:val="multilevel"/>
    <w:tmpl w:val="2CE483D8"/>
    <w:lvl w:ilvl="0">
      <w:start w:val="1"/>
      <w:numFmt w:val="decimal"/>
      <w:pStyle w:val="Numberedlist21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  <w:i w:val="0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8A0107B"/>
    <w:multiLevelType w:val="hybridMultilevel"/>
    <w:tmpl w:val="DD5CBB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0"/>
  </w:num>
  <w:num w:numId="11">
    <w:abstractNumId w:val="10"/>
  </w:num>
  <w:num w:numId="12">
    <w:abstractNumId w:val="17"/>
  </w:num>
  <w:num w:numId="13">
    <w:abstractNumId w:val="16"/>
  </w:num>
  <w:num w:numId="14">
    <w:abstractNumId w:val="15"/>
  </w:num>
  <w:num w:numId="15">
    <w:abstractNumId w:val="9"/>
  </w:num>
  <w:num w:numId="16">
    <w:abstractNumId w:val="0"/>
  </w:num>
  <w:num w:numId="17">
    <w:abstractNumId w:val="8"/>
  </w:num>
  <w:num w:numId="18">
    <w:abstractNumId w:val="11"/>
  </w:num>
  <w:num w:numId="19">
    <w:abstractNumId w:val="18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74"/>
    <w:rsid w:val="00000BCD"/>
    <w:rsid w:val="00000C60"/>
    <w:rsid w:val="00005C07"/>
    <w:rsid w:val="00006DE3"/>
    <w:rsid w:val="00014E4C"/>
    <w:rsid w:val="00024287"/>
    <w:rsid w:val="000440B2"/>
    <w:rsid w:val="0004523F"/>
    <w:rsid w:val="00073CB3"/>
    <w:rsid w:val="00074E4D"/>
    <w:rsid w:val="00081BCD"/>
    <w:rsid w:val="000B3E63"/>
    <w:rsid w:val="000B5505"/>
    <w:rsid w:val="000C3274"/>
    <w:rsid w:val="000C7632"/>
    <w:rsid w:val="000E1691"/>
    <w:rsid w:val="000F546E"/>
    <w:rsid w:val="00104749"/>
    <w:rsid w:val="00105A9C"/>
    <w:rsid w:val="00125812"/>
    <w:rsid w:val="00147BA9"/>
    <w:rsid w:val="0016255A"/>
    <w:rsid w:val="00181784"/>
    <w:rsid w:val="001830A4"/>
    <w:rsid w:val="001848A3"/>
    <w:rsid w:val="001977EC"/>
    <w:rsid w:val="001A73FE"/>
    <w:rsid w:val="001B6AD7"/>
    <w:rsid w:val="001C465B"/>
    <w:rsid w:val="001C7FC2"/>
    <w:rsid w:val="001D6FFF"/>
    <w:rsid w:val="001E1588"/>
    <w:rsid w:val="001E19D4"/>
    <w:rsid w:val="001E49D6"/>
    <w:rsid w:val="001F0661"/>
    <w:rsid w:val="002007A0"/>
    <w:rsid w:val="00201B02"/>
    <w:rsid w:val="002076A9"/>
    <w:rsid w:val="002179B0"/>
    <w:rsid w:val="002213AE"/>
    <w:rsid w:val="0023782A"/>
    <w:rsid w:val="002460D4"/>
    <w:rsid w:val="00256444"/>
    <w:rsid w:val="0027278F"/>
    <w:rsid w:val="0029407C"/>
    <w:rsid w:val="002A0258"/>
    <w:rsid w:val="002A68E7"/>
    <w:rsid w:val="002A6B36"/>
    <w:rsid w:val="002D10F5"/>
    <w:rsid w:val="002D6D1E"/>
    <w:rsid w:val="002D74FC"/>
    <w:rsid w:val="002E558F"/>
    <w:rsid w:val="002F2E8D"/>
    <w:rsid w:val="003076E6"/>
    <w:rsid w:val="00312054"/>
    <w:rsid w:val="00315FC6"/>
    <w:rsid w:val="00320114"/>
    <w:rsid w:val="00334A69"/>
    <w:rsid w:val="00351338"/>
    <w:rsid w:val="003544C5"/>
    <w:rsid w:val="00357724"/>
    <w:rsid w:val="0037428B"/>
    <w:rsid w:val="00377879"/>
    <w:rsid w:val="00386E87"/>
    <w:rsid w:val="00387B41"/>
    <w:rsid w:val="00390E68"/>
    <w:rsid w:val="003A35E0"/>
    <w:rsid w:val="003D1E96"/>
    <w:rsid w:val="003D3E17"/>
    <w:rsid w:val="003E1C42"/>
    <w:rsid w:val="00411775"/>
    <w:rsid w:val="00427DD8"/>
    <w:rsid w:val="00427E95"/>
    <w:rsid w:val="00430208"/>
    <w:rsid w:val="00447C52"/>
    <w:rsid w:val="00460F23"/>
    <w:rsid w:val="004869BB"/>
    <w:rsid w:val="004A2207"/>
    <w:rsid w:val="004A2C62"/>
    <w:rsid w:val="004B7484"/>
    <w:rsid w:val="004B7864"/>
    <w:rsid w:val="004C662B"/>
    <w:rsid w:val="004F15E4"/>
    <w:rsid w:val="004F69F2"/>
    <w:rsid w:val="004F7BDC"/>
    <w:rsid w:val="0050384B"/>
    <w:rsid w:val="00515B09"/>
    <w:rsid w:val="00532711"/>
    <w:rsid w:val="00574579"/>
    <w:rsid w:val="0058396C"/>
    <w:rsid w:val="005A11A4"/>
    <w:rsid w:val="005A20D5"/>
    <w:rsid w:val="005C0207"/>
    <w:rsid w:val="005D1D44"/>
    <w:rsid w:val="005D3F94"/>
    <w:rsid w:val="005E3E57"/>
    <w:rsid w:val="005E6663"/>
    <w:rsid w:val="005F6A1C"/>
    <w:rsid w:val="0061592A"/>
    <w:rsid w:val="00624568"/>
    <w:rsid w:val="00624A11"/>
    <w:rsid w:val="0063360F"/>
    <w:rsid w:val="00655C29"/>
    <w:rsid w:val="006626DA"/>
    <w:rsid w:val="006A668F"/>
    <w:rsid w:val="006A7665"/>
    <w:rsid w:val="006C3AD0"/>
    <w:rsid w:val="006C53C5"/>
    <w:rsid w:val="006D65CF"/>
    <w:rsid w:val="006D6E77"/>
    <w:rsid w:val="006E0FAF"/>
    <w:rsid w:val="006F5EFD"/>
    <w:rsid w:val="0071068E"/>
    <w:rsid w:val="00716812"/>
    <w:rsid w:val="00727EBC"/>
    <w:rsid w:val="00762C6F"/>
    <w:rsid w:val="00783A77"/>
    <w:rsid w:val="00785172"/>
    <w:rsid w:val="00787E98"/>
    <w:rsid w:val="007B22A8"/>
    <w:rsid w:val="007B5078"/>
    <w:rsid w:val="007C5ECE"/>
    <w:rsid w:val="007D7A77"/>
    <w:rsid w:val="007E1125"/>
    <w:rsid w:val="0081745F"/>
    <w:rsid w:val="008201B1"/>
    <w:rsid w:val="00837434"/>
    <w:rsid w:val="00843AF7"/>
    <w:rsid w:val="00853768"/>
    <w:rsid w:val="00865336"/>
    <w:rsid w:val="008677C6"/>
    <w:rsid w:val="00867FB9"/>
    <w:rsid w:val="008727E0"/>
    <w:rsid w:val="00884E1E"/>
    <w:rsid w:val="008867D8"/>
    <w:rsid w:val="008A0289"/>
    <w:rsid w:val="008A1F59"/>
    <w:rsid w:val="008B1FA3"/>
    <w:rsid w:val="008B328E"/>
    <w:rsid w:val="008B454C"/>
    <w:rsid w:val="008B4922"/>
    <w:rsid w:val="008C2E97"/>
    <w:rsid w:val="008C506B"/>
    <w:rsid w:val="008E0172"/>
    <w:rsid w:val="008E48C0"/>
    <w:rsid w:val="00900046"/>
    <w:rsid w:val="00905E24"/>
    <w:rsid w:val="00907824"/>
    <w:rsid w:val="00920D7E"/>
    <w:rsid w:val="00931273"/>
    <w:rsid w:val="00941574"/>
    <w:rsid w:val="00965860"/>
    <w:rsid w:val="009679F6"/>
    <w:rsid w:val="009708A6"/>
    <w:rsid w:val="00970E9D"/>
    <w:rsid w:val="009717D0"/>
    <w:rsid w:val="00972DFB"/>
    <w:rsid w:val="009771DF"/>
    <w:rsid w:val="009B2D50"/>
    <w:rsid w:val="009C28C6"/>
    <w:rsid w:val="009D0EAC"/>
    <w:rsid w:val="009E1B25"/>
    <w:rsid w:val="009E390B"/>
    <w:rsid w:val="009F0BB1"/>
    <w:rsid w:val="009F1075"/>
    <w:rsid w:val="00A134E0"/>
    <w:rsid w:val="00A14001"/>
    <w:rsid w:val="00A22871"/>
    <w:rsid w:val="00A25731"/>
    <w:rsid w:val="00A302F6"/>
    <w:rsid w:val="00A325C0"/>
    <w:rsid w:val="00A34374"/>
    <w:rsid w:val="00A40AFD"/>
    <w:rsid w:val="00A42933"/>
    <w:rsid w:val="00A6603D"/>
    <w:rsid w:val="00A67F47"/>
    <w:rsid w:val="00A9184C"/>
    <w:rsid w:val="00AA56FC"/>
    <w:rsid w:val="00AB3092"/>
    <w:rsid w:val="00AC06C9"/>
    <w:rsid w:val="00AE2D31"/>
    <w:rsid w:val="00AF5A0E"/>
    <w:rsid w:val="00B24BE0"/>
    <w:rsid w:val="00B33837"/>
    <w:rsid w:val="00B3561D"/>
    <w:rsid w:val="00B62157"/>
    <w:rsid w:val="00B71413"/>
    <w:rsid w:val="00B808E4"/>
    <w:rsid w:val="00B84EEF"/>
    <w:rsid w:val="00B85621"/>
    <w:rsid w:val="00BB2139"/>
    <w:rsid w:val="00BD076C"/>
    <w:rsid w:val="00BD47DD"/>
    <w:rsid w:val="00BE4BD6"/>
    <w:rsid w:val="00BF45DE"/>
    <w:rsid w:val="00C04544"/>
    <w:rsid w:val="00C0596E"/>
    <w:rsid w:val="00C11C02"/>
    <w:rsid w:val="00C17D3C"/>
    <w:rsid w:val="00C242B4"/>
    <w:rsid w:val="00C3581D"/>
    <w:rsid w:val="00C36580"/>
    <w:rsid w:val="00C64EF1"/>
    <w:rsid w:val="00C66BC0"/>
    <w:rsid w:val="00C72F85"/>
    <w:rsid w:val="00C85762"/>
    <w:rsid w:val="00CB0302"/>
    <w:rsid w:val="00CC543A"/>
    <w:rsid w:val="00CD2CD9"/>
    <w:rsid w:val="00CE2B35"/>
    <w:rsid w:val="00CE74F6"/>
    <w:rsid w:val="00CF6392"/>
    <w:rsid w:val="00D01033"/>
    <w:rsid w:val="00D11993"/>
    <w:rsid w:val="00D2122C"/>
    <w:rsid w:val="00D216EF"/>
    <w:rsid w:val="00D44244"/>
    <w:rsid w:val="00D50B5A"/>
    <w:rsid w:val="00D54170"/>
    <w:rsid w:val="00D57303"/>
    <w:rsid w:val="00D753BE"/>
    <w:rsid w:val="00D879A6"/>
    <w:rsid w:val="00DA2EAE"/>
    <w:rsid w:val="00DB360D"/>
    <w:rsid w:val="00DB680F"/>
    <w:rsid w:val="00DC0C7B"/>
    <w:rsid w:val="00DC3AA2"/>
    <w:rsid w:val="00DD0878"/>
    <w:rsid w:val="00DD5049"/>
    <w:rsid w:val="00DD5819"/>
    <w:rsid w:val="00DD5C50"/>
    <w:rsid w:val="00E0185C"/>
    <w:rsid w:val="00E03192"/>
    <w:rsid w:val="00E229A7"/>
    <w:rsid w:val="00E307ED"/>
    <w:rsid w:val="00E46750"/>
    <w:rsid w:val="00E52098"/>
    <w:rsid w:val="00E53279"/>
    <w:rsid w:val="00E74A15"/>
    <w:rsid w:val="00E772F2"/>
    <w:rsid w:val="00E825D1"/>
    <w:rsid w:val="00E9681B"/>
    <w:rsid w:val="00EC40B0"/>
    <w:rsid w:val="00ED0022"/>
    <w:rsid w:val="00EE406D"/>
    <w:rsid w:val="00EE7718"/>
    <w:rsid w:val="00EF6312"/>
    <w:rsid w:val="00F245C4"/>
    <w:rsid w:val="00F35CAF"/>
    <w:rsid w:val="00F45F6B"/>
    <w:rsid w:val="00F527B0"/>
    <w:rsid w:val="00F61A1E"/>
    <w:rsid w:val="00F665FD"/>
    <w:rsid w:val="00F744B2"/>
    <w:rsid w:val="00F744CB"/>
    <w:rsid w:val="00F754E8"/>
    <w:rsid w:val="00F91908"/>
    <w:rsid w:val="00FB5F75"/>
    <w:rsid w:val="00FC63FF"/>
    <w:rsid w:val="00FD242F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49422C33"/>
  <w15:docId w15:val="{25DA8B22-7F36-40E7-95D2-7AED40EA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E57"/>
    <w:pPr>
      <w:widowControl w:val="0"/>
      <w:suppressAutoHyphens/>
      <w:autoSpaceDE w:val="0"/>
    </w:pPr>
    <w:rPr>
      <w:lang w:val="en-US" w:eastAsia="ar-SA"/>
    </w:rPr>
  </w:style>
  <w:style w:type="paragraph" w:styleId="Heading1">
    <w:name w:val="heading 1"/>
    <w:basedOn w:val="Normal"/>
    <w:next w:val="Normal"/>
    <w:qFormat/>
    <w:rsid w:val="005E3E5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5E3E57"/>
    <w:pPr>
      <w:keepNext/>
      <w:widowControl/>
      <w:numPr>
        <w:ilvl w:val="1"/>
        <w:numId w:val="1"/>
      </w:numPr>
      <w:autoSpaceDE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E3E57"/>
    <w:pPr>
      <w:keepNext/>
      <w:widowControl/>
      <w:numPr>
        <w:ilvl w:val="2"/>
        <w:numId w:val="1"/>
      </w:numPr>
      <w:autoSpaceDE/>
      <w:jc w:val="center"/>
      <w:outlineLvl w:val="2"/>
    </w:pPr>
    <w:rPr>
      <w:b/>
      <w:bCs/>
      <w:caps/>
      <w:color w:val="000000"/>
      <w:kern w:val="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1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5E3E57"/>
    <w:pPr>
      <w:keepNext/>
      <w:widowControl/>
      <w:numPr>
        <w:ilvl w:val="5"/>
        <w:numId w:val="1"/>
      </w:numPr>
      <w:autoSpaceDE/>
      <w:jc w:val="center"/>
      <w:outlineLvl w:val="5"/>
    </w:pPr>
    <w:rPr>
      <w:rFonts w:ascii="Garamond" w:hAnsi="Garamond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076E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E3E57"/>
    <w:pPr>
      <w:keepNext/>
      <w:widowControl/>
      <w:numPr>
        <w:ilvl w:val="7"/>
        <w:numId w:val="1"/>
      </w:numPr>
      <w:autoSpaceDE/>
      <w:spacing w:line="360" w:lineRule="auto"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5E3E57"/>
    <w:pPr>
      <w:keepNext/>
      <w:widowControl/>
      <w:numPr>
        <w:ilvl w:val="8"/>
        <w:numId w:val="1"/>
      </w:numPr>
      <w:autoSpaceDE/>
      <w:jc w:val="center"/>
      <w:outlineLvl w:val="8"/>
    </w:pPr>
    <w:rPr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E3E57"/>
    <w:rPr>
      <w:rFonts w:ascii="Symbol" w:hAnsi="Symbol"/>
    </w:rPr>
  </w:style>
  <w:style w:type="character" w:customStyle="1" w:styleId="WW8Num4z0">
    <w:name w:val="WW8Num4z0"/>
    <w:rsid w:val="005E3E57"/>
    <w:rPr>
      <w:rFonts w:ascii="Symbol" w:hAnsi="Symbol"/>
    </w:rPr>
  </w:style>
  <w:style w:type="character" w:customStyle="1" w:styleId="Absatz-Standardschriftart">
    <w:name w:val="Absatz-Standardschriftart"/>
    <w:rsid w:val="005E3E57"/>
  </w:style>
  <w:style w:type="character" w:customStyle="1" w:styleId="WW8Num1z0">
    <w:name w:val="WW8Num1z0"/>
    <w:rsid w:val="005E3E57"/>
    <w:rPr>
      <w:rFonts w:ascii="Times New Roman" w:hAnsi="Times New Roman"/>
    </w:rPr>
  </w:style>
  <w:style w:type="character" w:customStyle="1" w:styleId="WW8Num4z1">
    <w:name w:val="WW8Num4z1"/>
    <w:rsid w:val="005E3E57"/>
    <w:rPr>
      <w:rFonts w:ascii="Courier New" w:hAnsi="Courier New" w:cs="Courier New"/>
    </w:rPr>
  </w:style>
  <w:style w:type="character" w:customStyle="1" w:styleId="WW8Num4z2">
    <w:name w:val="WW8Num4z2"/>
    <w:rsid w:val="005E3E57"/>
    <w:rPr>
      <w:rFonts w:ascii="Wingdings" w:hAnsi="Wingdings"/>
    </w:rPr>
  </w:style>
  <w:style w:type="character" w:customStyle="1" w:styleId="WW8Num5z0">
    <w:name w:val="WW8Num5z0"/>
    <w:rsid w:val="005E3E57"/>
    <w:rPr>
      <w:rFonts w:ascii="Symbol" w:hAnsi="Symbol"/>
      <w:sz w:val="20"/>
    </w:rPr>
  </w:style>
  <w:style w:type="character" w:customStyle="1" w:styleId="WW8Num5z1">
    <w:name w:val="WW8Num5z1"/>
    <w:rsid w:val="005E3E57"/>
    <w:rPr>
      <w:rFonts w:ascii="Courier New" w:hAnsi="Courier New"/>
      <w:sz w:val="20"/>
    </w:rPr>
  </w:style>
  <w:style w:type="character" w:customStyle="1" w:styleId="WW8Num5z2">
    <w:name w:val="WW8Num5z2"/>
    <w:rsid w:val="005E3E57"/>
    <w:rPr>
      <w:rFonts w:ascii="Wingdings" w:hAnsi="Wingdings"/>
      <w:sz w:val="20"/>
    </w:rPr>
  </w:style>
  <w:style w:type="character" w:customStyle="1" w:styleId="WW8Num7z0">
    <w:name w:val="WW8Num7z0"/>
    <w:rsid w:val="005E3E57"/>
    <w:rPr>
      <w:rFonts w:ascii="Symbol" w:hAnsi="Symbol"/>
    </w:rPr>
  </w:style>
  <w:style w:type="character" w:customStyle="1" w:styleId="WW8Num7z1">
    <w:name w:val="WW8Num7z1"/>
    <w:rsid w:val="005E3E57"/>
    <w:rPr>
      <w:rFonts w:ascii="Courier New" w:hAnsi="Courier New" w:cs="Courier New"/>
    </w:rPr>
  </w:style>
  <w:style w:type="character" w:customStyle="1" w:styleId="WW8Num7z2">
    <w:name w:val="WW8Num7z2"/>
    <w:rsid w:val="005E3E57"/>
    <w:rPr>
      <w:rFonts w:ascii="Wingdings" w:hAnsi="Wingdings"/>
    </w:rPr>
  </w:style>
  <w:style w:type="character" w:customStyle="1" w:styleId="WW8Num10z0">
    <w:name w:val="WW8Num10z0"/>
    <w:rsid w:val="005E3E57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5E3E57"/>
    <w:rPr>
      <w:rFonts w:ascii="Courier New" w:hAnsi="Courier New" w:cs="Courier New"/>
    </w:rPr>
  </w:style>
  <w:style w:type="character" w:customStyle="1" w:styleId="WW8Num10z2">
    <w:name w:val="WW8Num10z2"/>
    <w:rsid w:val="005E3E57"/>
    <w:rPr>
      <w:rFonts w:ascii="Wingdings" w:hAnsi="Wingdings"/>
    </w:rPr>
  </w:style>
  <w:style w:type="character" w:customStyle="1" w:styleId="WW8Num10z3">
    <w:name w:val="WW8Num10z3"/>
    <w:rsid w:val="005E3E57"/>
    <w:rPr>
      <w:rFonts w:ascii="Symbol" w:hAnsi="Symbol"/>
    </w:rPr>
  </w:style>
  <w:style w:type="character" w:customStyle="1" w:styleId="WW8Num12z0">
    <w:name w:val="WW8Num12z0"/>
    <w:rsid w:val="005E3E57"/>
    <w:rPr>
      <w:rFonts w:ascii="Wingdings" w:hAnsi="Wingdings"/>
    </w:rPr>
  </w:style>
  <w:style w:type="character" w:customStyle="1" w:styleId="WW8Num12z1">
    <w:name w:val="WW8Num12z1"/>
    <w:rsid w:val="005E3E57"/>
    <w:rPr>
      <w:rFonts w:ascii="Courier New" w:hAnsi="Courier New" w:cs="Courier New"/>
    </w:rPr>
  </w:style>
  <w:style w:type="character" w:customStyle="1" w:styleId="WW8Num12z3">
    <w:name w:val="WW8Num12z3"/>
    <w:rsid w:val="005E3E57"/>
    <w:rPr>
      <w:rFonts w:ascii="Symbol" w:hAnsi="Symbol"/>
    </w:rPr>
  </w:style>
  <w:style w:type="character" w:customStyle="1" w:styleId="WW8Num19z0">
    <w:name w:val="WW8Num19z0"/>
    <w:rsid w:val="005E3E57"/>
    <w:rPr>
      <w:rFonts w:ascii="Symbol" w:hAnsi="Symbol"/>
      <w:sz w:val="20"/>
    </w:rPr>
  </w:style>
  <w:style w:type="character" w:customStyle="1" w:styleId="WW8Num19z1">
    <w:name w:val="WW8Num19z1"/>
    <w:rsid w:val="005E3E57"/>
    <w:rPr>
      <w:rFonts w:ascii="Courier New" w:hAnsi="Courier New"/>
      <w:sz w:val="20"/>
    </w:rPr>
  </w:style>
  <w:style w:type="character" w:customStyle="1" w:styleId="WW8Num19z2">
    <w:name w:val="WW8Num19z2"/>
    <w:rsid w:val="005E3E57"/>
    <w:rPr>
      <w:rFonts w:ascii="Wingdings" w:hAnsi="Wingdings"/>
      <w:sz w:val="20"/>
    </w:rPr>
  </w:style>
  <w:style w:type="character" w:customStyle="1" w:styleId="WW8Num21z0">
    <w:name w:val="WW8Num21z0"/>
    <w:rsid w:val="005E3E57"/>
    <w:rPr>
      <w:rFonts w:ascii="Symbol" w:hAnsi="Symbol"/>
      <w:sz w:val="20"/>
    </w:rPr>
  </w:style>
  <w:style w:type="character" w:customStyle="1" w:styleId="WW8Num22z0">
    <w:name w:val="WW8Num22z0"/>
    <w:rsid w:val="005E3E57"/>
    <w:rPr>
      <w:rFonts w:ascii="Symbol" w:hAnsi="Symbol"/>
    </w:rPr>
  </w:style>
  <w:style w:type="character" w:customStyle="1" w:styleId="WW8Num22z1">
    <w:name w:val="WW8Num22z1"/>
    <w:rsid w:val="005E3E57"/>
    <w:rPr>
      <w:rFonts w:ascii="Courier New" w:hAnsi="Courier New" w:cs="Courier New"/>
    </w:rPr>
  </w:style>
  <w:style w:type="character" w:customStyle="1" w:styleId="WW8Num22z2">
    <w:name w:val="WW8Num22z2"/>
    <w:rsid w:val="005E3E57"/>
    <w:rPr>
      <w:rFonts w:ascii="Wingdings" w:hAnsi="Wingdings"/>
    </w:rPr>
  </w:style>
  <w:style w:type="character" w:customStyle="1" w:styleId="WW8Num24z0">
    <w:name w:val="WW8Num24z0"/>
    <w:rsid w:val="005E3E57"/>
    <w:rPr>
      <w:rFonts w:ascii="Symbol" w:hAnsi="Symbol"/>
    </w:rPr>
  </w:style>
  <w:style w:type="character" w:customStyle="1" w:styleId="WW8Num24z1">
    <w:name w:val="WW8Num24z1"/>
    <w:rsid w:val="005E3E57"/>
    <w:rPr>
      <w:rFonts w:ascii="Courier New" w:hAnsi="Courier New" w:cs="Courier New"/>
    </w:rPr>
  </w:style>
  <w:style w:type="character" w:customStyle="1" w:styleId="WW8Num24z2">
    <w:name w:val="WW8Num24z2"/>
    <w:rsid w:val="005E3E57"/>
    <w:rPr>
      <w:rFonts w:ascii="Wingdings" w:hAnsi="Wingdings"/>
    </w:rPr>
  </w:style>
  <w:style w:type="character" w:customStyle="1" w:styleId="WW8Num25z1">
    <w:name w:val="WW8Num25z1"/>
    <w:rsid w:val="005E3E57"/>
    <w:rPr>
      <w:rFonts w:ascii="Symbol" w:hAnsi="Symbol"/>
    </w:rPr>
  </w:style>
  <w:style w:type="character" w:customStyle="1" w:styleId="WW8Num26z0">
    <w:name w:val="WW8Num26z0"/>
    <w:rsid w:val="005E3E57"/>
    <w:rPr>
      <w:rFonts w:ascii="Symbol" w:hAnsi="Symbol"/>
      <w:sz w:val="20"/>
    </w:rPr>
  </w:style>
  <w:style w:type="character" w:customStyle="1" w:styleId="WW8Num26z1">
    <w:name w:val="WW8Num26z1"/>
    <w:rsid w:val="005E3E57"/>
    <w:rPr>
      <w:rFonts w:ascii="Courier New" w:hAnsi="Courier New"/>
      <w:sz w:val="20"/>
    </w:rPr>
  </w:style>
  <w:style w:type="character" w:customStyle="1" w:styleId="WW8Num26z2">
    <w:name w:val="WW8Num26z2"/>
    <w:rsid w:val="005E3E57"/>
    <w:rPr>
      <w:rFonts w:ascii="Wingdings" w:hAnsi="Wingdings"/>
      <w:sz w:val="20"/>
    </w:rPr>
  </w:style>
  <w:style w:type="character" w:customStyle="1" w:styleId="WW8Num28z1">
    <w:name w:val="WW8Num28z1"/>
    <w:rsid w:val="005E3E57"/>
    <w:rPr>
      <w:rFonts w:ascii="Symbol" w:hAnsi="Symbol"/>
    </w:rPr>
  </w:style>
  <w:style w:type="character" w:styleId="PageNumber">
    <w:name w:val="page number"/>
    <w:basedOn w:val="DefaultParagraphFont"/>
    <w:rsid w:val="005E3E57"/>
  </w:style>
  <w:style w:type="character" w:customStyle="1" w:styleId="BT">
    <w:name w:val="BT"/>
    <w:basedOn w:val="DefaultParagraphFont"/>
    <w:rsid w:val="005E3E57"/>
    <w:rPr>
      <w:sz w:val="24"/>
      <w:szCs w:val="24"/>
      <w:lang w:val="en-US"/>
    </w:rPr>
  </w:style>
  <w:style w:type="character" w:customStyle="1" w:styleId="infoblueChar">
    <w:name w:val="infoblue Char"/>
    <w:basedOn w:val="DefaultParagraphFont"/>
    <w:rsid w:val="005E3E57"/>
    <w:rPr>
      <w:i/>
      <w:iCs/>
      <w:color w:val="0000FF"/>
      <w:lang w:val="en-US" w:eastAsia="ar-SA" w:bidi="ar-SA"/>
    </w:rPr>
  </w:style>
  <w:style w:type="character" w:styleId="Hyperlink">
    <w:name w:val="Hyperlink"/>
    <w:basedOn w:val="DefaultParagraphFont"/>
    <w:uiPriority w:val="99"/>
    <w:rsid w:val="005E3E57"/>
    <w:rPr>
      <w:color w:val="0000FF"/>
      <w:u w:val="single"/>
    </w:rPr>
  </w:style>
  <w:style w:type="character" w:customStyle="1" w:styleId="NumberingSymbols">
    <w:name w:val="Numbering Symbols"/>
    <w:rsid w:val="005E3E57"/>
  </w:style>
  <w:style w:type="paragraph" w:customStyle="1" w:styleId="Heading">
    <w:name w:val="Heading"/>
    <w:basedOn w:val="Normal"/>
    <w:next w:val="BodyText"/>
    <w:rsid w:val="005E3E5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BlockText"/>
    <w:rsid w:val="005E3E57"/>
    <w:pPr>
      <w:widowControl/>
      <w:tabs>
        <w:tab w:val="left" w:pos="720"/>
      </w:tabs>
      <w:autoSpaceDE/>
      <w:spacing w:before="60"/>
      <w:ind w:left="0" w:right="0"/>
    </w:pPr>
    <w:rPr>
      <w:sz w:val="24"/>
      <w:szCs w:val="24"/>
    </w:rPr>
  </w:style>
  <w:style w:type="paragraph" w:styleId="List">
    <w:name w:val="List"/>
    <w:basedOn w:val="BodyText"/>
    <w:rsid w:val="005E3E57"/>
    <w:rPr>
      <w:rFonts w:cs="Tahoma"/>
    </w:rPr>
  </w:style>
  <w:style w:type="paragraph" w:styleId="Caption">
    <w:name w:val="caption"/>
    <w:basedOn w:val="Normal"/>
    <w:qFormat/>
    <w:rsid w:val="005E3E5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E3E57"/>
    <w:pPr>
      <w:suppressLineNumbers/>
    </w:pPr>
    <w:rPr>
      <w:rFonts w:cs="Tahoma"/>
    </w:rPr>
  </w:style>
  <w:style w:type="paragraph" w:styleId="BlockText">
    <w:name w:val="Block Text"/>
    <w:basedOn w:val="Normal"/>
    <w:rsid w:val="005E3E57"/>
    <w:pPr>
      <w:spacing w:after="120"/>
      <w:ind w:left="1440" w:right="1440"/>
    </w:pPr>
  </w:style>
  <w:style w:type="paragraph" w:styleId="Header">
    <w:name w:val="header"/>
    <w:basedOn w:val="Normal"/>
    <w:link w:val="HeaderChar"/>
    <w:uiPriority w:val="99"/>
    <w:rsid w:val="005E3E57"/>
    <w:pPr>
      <w:widowControl/>
      <w:tabs>
        <w:tab w:val="center" w:pos="4320"/>
        <w:tab w:val="right" w:pos="8640"/>
      </w:tabs>
      <w:autoSpaceDE/>
    </w:pPr>
    <w:rPr>
      <w:sz w:val="24"/>
      <w:szCs w:val="24"/>
    </w:rPr>
  </w:style>
  <w:style w:type="paragraph" w:styleId="BalloonText">
    <w:name w:val="Balloon Text"/>
    <w:basedOn w:val="Normal"/>
    <w:rsid w:val="005E3E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E3E57"/>
    <w:pPr>
      <w:tabs>
        <w:tab w:val="center" w:pos="4320"/>
        <w:tab w:val="right" w:pos="8640"/>
      </w:tabs>
    </w:pPr>
  </w:style>
  <w:style w:type="paragraph" w:customStyle="1" w:styleId="WW-Default">
    <w:name w:val="WW-Default"/>
    <w:rsid w:val="005E3E57"/>
    <w:pPr>
      <w:suppressAutoHyphens/>
      <w:autoSpaceDE w:val="0"/>
    </w:pPr>
    <w:rPr>
      <w:rFonts w:ascii="Calibri" w:eastAsia="Arial" w:hAnsi="Calibri" w:cs="Calibri"/>
      <w:color w:val="000000"/>
      <w:sz w:val="24"/>
      <w:szCs w:val="24"/>
      <w:lang w:val="en-US" w:eastAsia="ar-SA"/>
    </w:rPr>
  </w:style>
  <w:style w:type="paragraph" w:styleId="Date">
    <w:name w:val="Date"/>
    <w:basedOn w:val="Normal"/>
    <w:next w:val="Normal"/>
    <w:rsid w:val="005E3E57"/>
  </w:style>
  <w:style w:type="paragraph" w:styleId="NormalWeb">
    <w:name w:val="Normal (Web)"/>
    <w:basedOn w:val="Normal"/>
    <w:rsid w:val="005E3E57"/>
    <w:pPr>
      <w:widowControl/>
      <w:autoSpaceDE/>
      <w:spacing w:before="280" w:after="28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E3E57"/>
    <w:pPr>
      <w:ind w:left="720"/>
    </w:pPr>
  </w:style>
  <w:style w:type="paragraph" w:customStyle="1" w:styleId="TableContents">
    <w:name w:val="Table Contents"/>
    <w:basedOn w:val="Normal"/>
    <w:rsid w:val="005E3E57"/>
    <w:pPr>
      <w:suppressLineNumbers/>
    </w:pPr>
  </w:style>
  <w:style w:type="paragraph" w:customStyle="1" w:styleId="TableHeading">
    <w:name w:val="Table Heading"/>
    <w:basedOn w:val="TableContents"/>
    <w:rsid w:val="005E3E57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E3E57"/>
  </w:style>
  <w:style w:type="paragraph" w:styleId="BodyTextIndent">
    <w:name w:val="Body Text Indent"/>
    <w:basedOn w:val="Normal"/>
    <w:rsid w:val="007D7A77"/>
    <w:pPr>
      <w:spacing w:after="120"/>
      <w:ind w:left="360"/>
    </w:pPr>
  </w:style>
  <w:style w:type="paragraph" w:styleId="BodyTextIndent2">
    <w:name w:val="Body Text Indent 2"/>
    <w:basedOn w:val="Normal"/>
    <w:rsid w:val="007D7A7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D7A77"/>
    <w:pPr>
      <w:spacing w:after="120"/>
      <w:ind w:left="36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15FC6"/>
    <w:rPr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315FC6"/>
    <w:rPr>
      <w:lang w:eastAsia="ar-SA"/>
    </w:rPr>
  </w:style>
  <w:style w:type="table" w:styleId="TableGrid">
    <w:name w:val="Table Grid"/>
    <w:basedOn w:val="TableNormal"/>
    <w:uiPriority w:val="59"/>
    <w:rsid w:val="009312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beredlist21">
    <w:name w:val="Numbered list 2.1"/>
    <w:basedOn w:val="Heading1"/>
    <w:next w:val="Normal"/>
    <w:rsid w:val="00B71413"/>
    <w:pPr>
      <w:widowControl/>
      <w:numPr>
        <w:numId w:val="19"/>
      </w:numPr>
      <w:pBdr>
        <w:bottom w:val="dotted" w:sz="4" w:space="1" w:color="99CCFF"/>
      </w:pBdr>
      <w:tabs>
        <w:tab w:val="left" w:pos="720"/>
      </w:tabs>
      <w:suppressAutoHyphens w:val="0"/>
      <w:autoSpaceDE/>
    </w:pPr>
    <w:rPr>
      <w:rFonts w:ascii="Verdana" w:hAnsi="Verdana"/>
      <w:b w:val="0"/>
      <w:color w:val="0000FF"/>
      <w:kern w:val="28"/>
      <w:sz w:val="28"/>
      <w:lang w:eastAsia="en-US"/>
    </w:rPr>
  </w:style>
  <w:style w:type="paragraph" w:customStyle="1" w:styleId="Numberedlist22">
    <w:name w:val="Numbered list 2.2"/>
    <w:basedOn w:val="Heading2"/>
    <w:next w:val="Normal"/>
    <w:rsid w:val="00B71413"/>
    <w:pPr>
      <w:numPr>
        <w:numId w:val="19"/>
      </w:numPr>
      <w:tabs>
        <w:tab w:val="left" w:pos="720"/>
      </w:tabs>
      <w:suppressAutoHyphens w:val="0"/>
      <w:spacing w:after="240"/>
      <w:jc w:val="both"/>
    </w:pPr>
    <w:rPr>
      <w:rFonts w:ascii="Verdana" w:hAnsi="Verdana" w:cs="Times New Roman"/>
      <w:bCs w:val="0"/>
      <w:i w:val="0"/>
      <w:iCs w:val="0"/>
      <w:color w:val="3366FF"/>
      <w:sz w:val="24"/>
      <w:szCs w:val="20"/>
      <w:lang w:eastAsia="en-US"/>
    </w:rPr>
  </w:style>
  <w:style w:type="paragraph" w:customStyle="1" w:styleId="Numberedlist23">
    <w:name w:val="Numbered list 2.3"/>
    <w:basedOn w:val="Heading3"/>
    <w:next w:val="Normal"/>
    <w:rsid w:val="00B71413"/>
    <w:pPr>
      <w:numPr>
        <w:numId w:val="19"/>
      </w:numPr>
      <w:tabs>
        <w:tab w:val="left" w:pos="1080"/>
        <w:tab w:val="left" w:pos="1440"/>
      </w:tabs>
      <w:suppressAutoHyphens w:val="0"/>
      <w:spacing w:before="240" w:after="200"/>
      <w:ind w:left="2520" w:hanging="1080"/>
      <w:jc w:val="both"/>
    </w:pPr>
    <w:rPr>
      <w:rFonts w:ascii="Verdana" w:hAnsi="Verdana"/>
      <w:b w:val="0"/>
      <w:bCs w:val="0"/>
      <w:caps w:val="0"/>
      <w:color w:val="3366FF"/>
      <w:kern w:val="0"/>
      <w:sz w:val="20"/>
      <w:lang w:eastAsia="en-US"/>
    </w:rPr>
  </w:style>
  <w:style w:type="paragraph" w:customStyle="1" w:styleId="Numberedlist24">
    <w:name w:val="Numbered list 2.4"/>
    <w:basedOn w:val="Heading4"/>
    <w:next w:val="Normal"/>
    <w:rsid w:val="00B71413"/>
    <w:pPr>
      <w:keepNext w:val="0"/>
      <w:widowControl/>
      <w:numPr>
        <w:ilvl w:val="3"/>
        <w:numId w:val="19"/>
      </w:numPr>
      <w:tabs>
        <w:tab w:val="clear" w:pos="2160"/>
        <w:tab w:val="left" w:pos="1080"/>
        <w:tab w:val="left" w:pos="1440"/>
        <w:tab w:val="left" w:pos="1800"/>
      </w:tabs>
      <w:suppressAutoHyphens w:val="0"/>
      <w:autoSpaceDE/>
      <w:spacing w:after="0"/>
      <w:ind w:left="1080" w:hanging="1080"/>
    </w:pPr>
    <w:rPr>
      <w:rFonts w:ascii="Futura Hv" w:hAnsi="Futura Hv" w:cs="Arial"/>
      <w:b w:val="0"/>
      <w:bCs w:val="0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13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302"/>
    <w:pPr>
      <w:keepLines/>
      <w:widowControl/>
      <w:numPr>
        <w:numId w:val="0"/>
      </w:numPr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B030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812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67A2A-2933-455C-A366-1121FEEE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>BVBCET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bvb</dc:creator>
  <cp:lastModifiedBy>GANESH</cp:lastModifiedBy>
  <cp:revision>2</cp:revision>
  <cp:lastPrinted>2008-05-28T09:24:00Z</cp:lastPrinted>
  <dcterms:created xsi:type="dcterms:W3CDTF">2018-06-07T16:15:00Z</dcterms:created>
  <dcterms:modified xsi:type="dcterms:W3CDTF">2018-06-07T16:15:00Z</dcterms:modified>
</cp:coreProperties>
</file>