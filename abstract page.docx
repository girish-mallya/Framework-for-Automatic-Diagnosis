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2C1C" w14:textId="77777777" w:rsidR="00FF6658" w:rsidRPr="00712DB3" w:rsidRDefault="00FF6658" w:rsidP="00A44F46">
      <w:pPr>
        <w:spacing w:line="360" w:lineRule="auto"/>
        <w:jc w:val="center"/>
        <w:rPr>
          <w:sz w:val="32"/>
          <w:szCs w:val="32"/>
        </w:rPr>
      </w:pPr>
      <w:r w:rsidRPr="00712DB3">
        <w:rPr>
          <w:b/>
          <w:bCs/>
          <w:color w:val="000000"/>
          <w:sz w:val="32"/>
          <w:szCs w:val="32"/>
        </w:rPr>
        <w:t>ABSTRACT</w:t>
      </w:r>
    </w:p>
    <w:p w14:paraId="0C3D9863" w14:textId="5A8768F8" w:rsidR="00522608" w:rsidRDefault="00522608" w:rsidP="00A44F46">
      <w:pPr>
        <w:pStyle w:val="Default"/>
        <w:spacing w:line="360" w:lineRule="auto"/>
        <w:jc w:val="both"/>
        <w:rPr>
          <w:sz w:val="20"/>
          <w:szCs w:val="20"/>
        </w:rPr>
      </w:pPr>
    </w:p>
    <w:p w14:paraId="289935E0" w14:textId="6E32C9C7" w:rsidR="00522608" w:rsidRDefault="00522608" w:rsidP="00A44F46">
      <w:pPr>
        <w:spacing w:line="360" w:lineRule="auto"/>
        <w:jc w:val="both"/>
        <w:rPr>
          <w:bCs/>
          <w:sz w:val="24"/>
          <w:szCs w:val="18"/>
        </w:rPr>
      </w:pPr>
      <w:r w:rsidRPr="00522608">
        <w:rPr>
          <w:bCs/>
          <w:sz w:val="24"/>
          <w:szCs w:val="18"/>
        </w:rPr>
        <w:t xml:space="preserve">Diagnosis of mental health disorders can be challenging even for experienced professionals. An interview is conducted by medical professionals and based on the interview the disorder is identified. World Health Organization (WHO) has predicted that nearly one in five people suffer from mental illness. If mental illness is diagnosed at an </w:t>
      </w:r>
      <w:r w:rsidRPr="00C51C11">
        <w:rPr>
          <w:bCs/>
          <w:sz w:val="24"/>
          <w:szCs w:val="18"/>
        </w:rPr>
        <w:t>early age</w:t>
      </w:r>
      <w:r w:rsidRPr="00522608">
        <w:rPr>
          <w:bCs/>
          <w:sz w:val="24"/>
          <w:szCs w:val="18"/>
        </w:rPr>
        <w:t xml:space="preserve"> it can be easier to treat, therefore, the focus is on the age group of 5-24. Real data about the patients and their symptoms is collected for the project, with the collaboration of psychiatrist </w:t>
      </w:r>
      <w:proofErr w:type="spellStart"/>
      <w:r w:rsidRPr="00522608">
        <w:rPr>
          <w:bCs/>
          <w:sz w:val="24"/>
          <w:szCs w:val="18"/>
        </w:rPr>
        <w:t>Dr</w:t>
      </w:r>
      <w:r w:rsidR="006514F8">
        <w:rPr>
          <w:bCs/>
          <w:sz w:val="24"/>
          <w:szCs w:val="18"/>
        </w:rPr>
        <w:t>.</w:t>
      </w:r>
      <w:proofErr w:type="spellEnd"/>
      <w:r w:rsidR="00C51C11">
        <w:rPr>
          <w:bCs/>
          <w:sz w:val="24"/>
          <w:szCs w:val="18"/>
        </w:rPr>
        <w:t xml:space="preserve"> </w:t>
      </w:r>
      <w:r w:rsidR="006514F8">
        <w:rPr>
          <w:bCs/>
          <w:sz w:val="24"/>
          <w:szCs w:val="18"/>
        </w:rPr>
        <w:t>Anand</w:t>
      </w:r>
      <w:r w:rsidRPr="00522608">
        <w:rPr>
          <w:bCs/>
          <w:sz w:val="24"/>
          <w:szCs w:val="18"/>
        </w:rPr>
        <w:t xml:space="preserve"> </w:t>
      </w:r>
      <w:proofErr w:type="spellStart"/>
      <w:r w:rsidRPr="00522608">
        <w:rPr>
          <w:bCs/>
          <w:sz w:val="24"/>
          <w:szCs w:val="18"/>
        </w:rPr>
        <w:t>Pandurangi</w:t>
      </w:r>
      <w:proofErr w:type="spellEnd"/>
      <w:r w:rsidRPr="00522608">
        <w:rPr>
          <w:bCs/>
          <w:sz w:val="24"/>
          <w:szCs w:val="18"/>
        </w:rPr>
        <w:t xml:space="preserve">. A </w:t>
      </w:r>
      <w:r w:rsidR="00DF1819">
        <w:rPr>
          <w:bCs/>
          <w:sz w:val="24"/>
          <w:szCs w:val="18"/>
        </w:rPr>
        <w:t>W</w:t>
      </w:r>
      <w:r w:rsidRPr="00522608">
        <w:rPr>
          <w:bCs/>
          <w:sz w:val="24"/>
          <w:szCs w:val="18"/>
        </w:rPr>
        <w:t xml:space="preserve">eb </w:t>
      </w:r>
      <w:r w:rsidR="00DF1819">
        <w:rPr>
          <w:bCs/>
          <w:sz w:val="24"/>
          <w:szCs w:val="18"/>
        </w:rPr>
        <w:t>A</w:t>
      </w:r>
      <w:r w:rsidRPr="00522608">
        <w:rPr>
          <w:bCs/>
          <w:sz w:val="24"/>
          <w:szCs w:val="18"/>
        </w:rPr>
        <w:t xml:space="preserve">pplication developed with MEAN stack is provided to the </w:t>
      </w:r>
      <w:r w:rsidR="00C51C11">
        <w:rPr>
          <w:bCs/>
          <w:sz w:val="24"/>
          <w:szCs w:val="18"/>
        </w:rPr>
        <w:t>clinic. R</w:t>
      </w:r>
      <w:r w:rsidRPr="00522608">
        <w:rPr>
          <w:bCs/>
          <w:sz w:val="24"/>
          <w:szCs w:val="18"/>
        </w:rPr>
        <w:t xml:space="preserve">eceptionists at the clinic </w:t>
      </w:r>
      <w:r w:rsidR="00C51C11">
        <w:rPr>
          <w:bCs/>
          <w:sz w:val="24"/>
          <w:szCs w:val="18"/>
        </w:rPr>
        <w:t>operate the application</w:t>
      </w:r>
      <w:r w:rsidRPr="00522608">
        <w:rPr>
          <w:bCs/>
          <w:sz w:val="24"/>
          <w:szCs w:val="18"/>
        </w:rPr>
        <w:t xml:space="preserve"> </w:t>
      </w:r>
      <w:r w:rsidR="00C51C11">
        <w:rPr>
          <w:bCs/>
          <w:sz w:val="24"/>
          <w:szCs w:val="18"/>
        </w:rPr>
        <w:t>to</w:t>
      </w:r>
      <w:r w:rsidRPr="00522608">
        <w:rPr>
          <w:bCs/>
          <w:sz w:val="24"/>
          <w:szCs w:val="18"/>
        </w:rPr>
        <w:t xml:space="preserve"> collect the preliminary details of the patient</w:t>
      </w:r>
      <w:r w:rsidR="00C51C11">
        <w:rPr>
          <w:bCs/>
          <w:sz w:val="24"/>
          <w:szCs w:val="18"/>
        </w:rPr>
        <w:t>.</w:t>
      </w:r>
      <w:r w:rsidRPr="00522608">
        <w:rPr>
          <w:bCs/>
          <w:sz w:val="24"/>
          <w:szCs w:val="18"/>
        </w:rPr>
        <w:t xml:space="preserve"> </w:t>
      </w:r>
      <w:r w:rsidR="00C51C11">
        <w:rPr>
          <w:bCs/>
          <w:sz w:val="24"/>
          <w:szCs w:val="18"/>
        </w:rPr>
        <w:t>T</w:t>
      </w:r>
      <w:r w:rsidRPr="00522608">
        <w:rPr>
          <w:bCs/>
          <w:sz w:val="24"/>
          <w:szCs w:val="18"/>
        </w:rPr>
        <w:t xml:space="preserve">he </w:t>
      </w:r>
      <w:r w:rsidR="00C51C11">
        <w:rPr>
          <w:bCs/>
          <w:sz w:val="24"/>
          <w:szCs w:val="18"/>
        </w:rPr>
        <w:t>Doctor also uses the application to write the diagnosis and prescription.</w:t>
      </w:r>
      <w:r w:rsidR="00C51C11" w:rsidRPr="00522608">
        <w:rPr>
          <w:bCs/>
          <w:sz w:val="24"/>
          <w:szCs w:val="18"/>
        </w:rPr>
        <w:t xml:space="preserve"> </w:t>
      </w:r>
      <w:r w:rsidR="00C51C11">
        <w:rPr>
          <w:bCs/>
          <w:sz w:val="24"/>
          <w:szCs w:val="18"/>
        </w:rPr>
        <w:t>Ba</w:t>
      </w:r>
      <w:r w:rsidRPr="00522608">
        <w:rPr>
          <w:bCs/>
          <w:sz w:val="24"/>
          <w:szCs w:val="18"/>
        </w:rPr>
        <w:t>sed on this diagnosis</w:t>
      </w:r>
      <w:r w:rsidR="00DF1819">
        <w:rPr>
          <w:bCs/>
          <w:sz w:val="24"/>
          <w:szCs w:val="18"/>
        </w:rPr>
        <w:t>,</w:t>
      </w:r>
      <w:r w:rsidRPr="00522608">
        <w:rPr>
          <w:bCs/>
          <w:sz w:val="24"/>
          <w:szCs w:val="18"/>
        </w:rPr>
        <w:t xml:space="preserve"> the symptoms are generated and stored in a database. This data is used to build a predictor model.</w:t>
      </w:r>
      <w:r w:rsidR="00C51C11">
        <w:rPr>
          <w:bCs/>
          <w:sz w:val="24"/>
          <w:szCs w:val="18"/>
        </w:rPr>
        <w:t xml:space="preserve"> </w:t>
      </w:r>
      <w:proofErr w:type="spellStart"/>
      <w:r w:rsidR="00C51C11" w:rsidRPr="00522608">
        <w:rPr>
          <w:bCs/>
          <w:sz w:val="24"/>
          <w:szCs w:val="18"/>
        </w:rPr>
        <w:t>GradientBoost</w:t>
      </w:r>
      <w:proofErr w:type="spellEnd"/>
      <w:r w:rsidR="00C51C11" w:rsidRPr="00522608">
        <w:rPr>
          <w:bCs/>
          <w:sz w:val="24"/>
          <w:szCs w:val="18"/>
        </w:rPr>
        <w:t xml:space="preserve"> Classifier</w:t>
      </w:r>
      <w:r w:rsidR="00C51C11">
        <w:rPr>
          <w:bCs/>
          <w:sz w:val="24"/>
          <w:szCs w:val="18"/>
        </w:rPr>
        <w:t>,</w:t>
      </w:r>
      <w:r w:rsidR="00C51C11" w:rsidRPr="00522608">
        <w:rPr>
          <w:bCs/>
          <w:sz w:val="24"/>
          <w:szCs w:val="18"/>
        </w:rPr>
        <w:t xml:space="preserve"> LogisticRegressionCV and </w:t>
      </w:r>
      <w:proofErr w:type="spellStart"/>
      <w:r w:rsidR="00C51C11" w:rsidRPr="00522608">
        <w:rPr>
          <w:bCs/>
          <w:sz w:val="24"/>
          <w:szCs w:val="18"/>
        </w:rPr>
        <w:t>KNeighbor</w:t>
      </w:r>
      <w:proofErr w:type="spellEnd"/>
      <w:r w:rsidR="00C51C11" w:rsidRPr="00522608">
        <w:rPr>
          <w:bCs/>
          <w:sz w:val="24"/>
          <w:szCs w:val="18"/>
        </w:rPr>
        <w:t xml:space="preserve"> classifier are used to classify the disorder based on the data of the patient.</w:t>
      </w:r>
      <w:r w:rsidR="00DF1819">
        <w:rPr>
          <w:bCs/>
          <w:sz w:val="24"/>
          <w:szCs w:val="18"/>
        </w:rPr>
        <w:t xml:space="preserve"> T</w:t>
      </w:r>
      <w:r w:rsidR="00C51C11">
        <w:rPr>
          <w:bCs/>
          <w:sz w:val="24"/>
          <w:szCs w:val="18"/>
        </w:rPr>
        <w:t>he best performing model was LogisticRegressionCV which yielded Precision of 0.72 Recall of 0.8 and F-1 score of 0.757.</w:t>
      </w:r>
      <w:r w:rsidRPr="00522608">
        <w:rPr>
          <w:bCs/>
          <w:sz w:val="24"/>
          <w:szCs w:val="18"/>
        </w:rPr>
        <w:t xml:space="preserve"> The predicted output is given to the doctor as a suggestion. </w:t>
      </w:r>
      <w:r w:rsidR="00C51C11">
        <w:rPr>
          <w:bCs/>
          <w:sz w:val="24"/>
          <w:szCs w:val="18"/>
        </w:rPr>
        <w:t xml:space="preserve">With this method, </w:t>
      </w:r>
      <w:r w:rsidR="007B3E8C" w:rsidRPr="00522608">
        <w:rPr>
          <w:bCs/>
          <w:sz w:val="24"/>
          <w:szCs w:val="18"/>
        </w:rPr>
        <w:t>in</w:t>
      </w:r>
      <w:r w:rsidRPr="00522608">
        <w:rPr>
          <w:bCs/>
          <w:sz w:val="24"/>
          <w:szCs w:val="18"/>
        </w:rPr>
        <w:t xml:space="preserve">accurate diagnoses </w:t>
      </w:r>
      <w:r w:rsidR="00C51C11">
        <w:rPr>
          <w:bCs/>
          <w:sz w:val="24"/>
          <w:szCs w:val="18"/>
        </w:rPr>
        <w:t xml:space="preserve">can be avoided </w:t>
      </w:r>
      <w:r w:rsidRPr="00522608">
        <w:rPr>
          <w:bCs/>
          <w:sz w:val="24"/>
          <w:szCs w:val="18"/>
        </w:rPr>
        <w:t>and subsequently prevent the irreversible damage to one’s mental health. Data analysis is performed to identify the causes and relationships between the symptoms and diseases</w:t>
      </w:r>
      <w:r w:rsidR="00C51C11">
        <w:rPr>
          <w:bCs/>
          <w:sz w:val="24"/>
          <w:szCs w:val="18"/>
        </w:rPr>
        <w:t>.</w:t>
      </w:r>
      <w:r w:rsidR="00DF1819">
        <w:rPr>
          <w:bCs/>
          <w:sz w:val="24"/>
          <w:szCs w:val="18"/>
        </w:rPr>
        <w:t xml:space="preserve"> These relationships of co-occurrence of symptoms is represented in the form of Association Rules. These rules are evaluated using Support, Confidence and </w:t>
      </w:r>
      <w:proofErr w:type="spellStart"/>
      <w:r w:rsidR="00DF1819">
        <w:rPr>
          <w:bCs/>
          <w:sz w:val="24"/>
          <w:szCs w:val="18"/>
        </w:rPr>
        <w:t>Kulczynski</w:t>
      </w:r>
      <w:proofErr w:type="spellEnd"/>
      <w:r w:rsidR="00DF1819">
        <w:rPr>
          <w:bCs/>
          <w:sz w:val="24"/>
          <w:szCs w:val="18"/>
        </w:rPr>
        <w:t xml:space="preserve"> score.</w:t>
      </w:r>
      <w:r w:rsidR="00DF1819">
        <w:rPr>
          <w:bCs/>
          <w:sz w:val="24"/>
          <w:szCs w:val="18"/>
        </w:rPr>
        <w:tab/>
      </w:r>
    </w:p>
    <w:p w14:paraId="2EF2D9CB" w14:textId="77777777" w:rsidR="00717914" w:rsidRPr="00522608" w:rsidRDefault="00717914" w:rsidP="00A44F46">
      <w:pPr>
        <w:spacing w:line="360" w:lineRule="auto"/>
        <w:jc w:val="both"/>
        <w:rPr>
          <w:sz w:val="36"/>
        </w:rPr>
      </w:pPr>
    </w:p>
    <w:p w14:paraId="69B48B5B" w14:textId="205C93BF" w:rsidR="002F2838" w:rsidRDefault="00522608" w:rsidP="00A44F46">
      <w:pPr>
        <w:spacing w:line="360" w:lineRule="auto"/>
        <w:jc w:val="both"/>
        <w:rPr>
          <w:bCs/>
          <w:iCs/>
          <w:sz w:val="24"/>
          <w:szCs w:val="18"/>
        </w:rPr>
      </w:pPr>
      <w:r w:rsidRPr="00522608">
        <w:rPr>
          <w:sz w:val="28"/>
        </w:rPr>
        <w:t xml:space="preserve"> </w:t>
      </w:r>
      <w:r w:rsidRPr="00522608">
        <w:rPr>
          <w:bCs/>
          <w:iCs/>
          <w:sz w:val="24"/>
          <w:szCs w:val="18"/>
        </w:rPr>
        <w:t xml:space="preserve">Keywords: Cross validation, Logistic Regression, </w:t>
      </w:r>
      <w:proofErr w:type="spellStart"/>
      <w:r w:rsidRPr="00522608">
        <w:rPr>
          <w:bCs/>
          <w:iCs/>
          <w:sz w:val="24"/>
          <w:szCs w:val="18"/>
        </w:rPr>
        <w:t>KNeighbor</w:t>
      </w:r>
      <w:proofErr w:type="spellEnd"/>
      <w:r w:rsidRPr="00522608">
        <w:rPr>
          <w:bCs/>
          <w:iCs/>
          <w:sz w:val="24"/>
          <w:szCs w:val="18"/>
        </w:rPr>
        <w:t xml:space="preserve"> classifier, MEAN stack, WHO</w:t>
      </w:r>
      <w:r w:rsidR="00717914">
        <w:rPr>
          <w:bCs/>
          <w:iCs/>
          <w:sz w:val="24"/>
          <w:szCs w:val="18"/>
        </w:rPr>
        <w:t>.</w:t>
      </w:r>
    </w:p>
    <w:p w14:paraId="1A9CD391" w14:textId="295D4B6F" w:rsidR="007307E5" w:rsidRDefault="007307E5" w:rsidP="00A44F46">
      <w:pPr>
        <w:spacing w:line="360" w:lineRule="auto"/>
        <w:jc w:val="both"/>
        <w:rPr>
          <w:sz w:val="28"/>
        </w:rPr>
      </w:pPr>
    </w:p>
    <w:p w14:paraId="7B23BC95" w14:textId="2506A979" w:rsidR="007307E5" w:rsidRDefault="007307E5" w:rsidP="00A44F46">
      <w:pPr>
        <w:spacing w:line="360" w:lineRule="auto"/>
        <w:jc w:val="both"/>
        <w:rPr>
          <w:sz w:val="28"/>
        </w:rPr>
      </w:pPr>
    </w:p>
    <w:p w14:paraId="0BA05EDA" w14:textId="22638725" w:rsidR="007307E5" w:rsidRDefault="007307E5" w:rsidP="00A44F46">
      <w:pPr>
        <w:spacing w:line="360" w:lineRule="auto"/>
        <w:jc w:val="both"/>
        <w:rPr>
          <w:sz w:val="28"/>
        </w:rPr>
      </w:pPr>
    </w:p>
    <w:p w14:paraId="5F4467E3" w14:textId="5E525A50" w:rsidR="007307E5" w:rsidRDefault="007307E5" w:rsidP="00A44F46">
      <w:pPr>
        <w:spacing w:line="360" w:lineRule="auto"/>
        <w:jc w:val="both"/>
        <w:rPr>
          <w:sz w:val="28"/>
        </w:rPr>
      </w:pPr>
    </w:p>
    <w:p w14:paraId="185F89A7" w14:textId="2430964C" w:rsidR="007307E5" w:rsidRDefault="007307E5" w:rsidP="00A44F46">
      <w:pPr>
        <w:spacing w:line="360" w:lineRule="auto"/>
        <w:jc w:val="both"/>
        <w:rPr>
          <w:sz w:val="28"/>
        </w:rPr>
      </w:pPr>
    </w:p>
    <w:p w14:paraId="7702B826" w14:textId="3E5F8224" w:rsidR="007307E5" w:rsidRDefault="007307E5" w:rsidP="00A44F46">
      <w:pPr>
        <w:spacing w:line="360" w:lineRule="auto"/>
        <w:jc w:val="both"/>
        <w:rPr>
          <w:sz w:val="28"/>
        </w:rPr>
      </w:pPr>
    </w:p>
    <w:p w14:paraId="30C333CF" w14:textId="4BA75029" w:rsidR="007307E5" w:rsidRDefault="007307E5" w:rsidP="00A44F46">
      <w:pPr>
        <w:spacing w:line="360" w:lineRule="auto"/>
        <w:jc w:val="both"/>
        <w:rPr>
          <w:sz w:val="28"/>
        </w:rPr>
      </w:pPr>
    </w:p>
    <w:p w14:paraId="675C8EA9" w14:textId="1E5DB3AB" w:rsidR="007307E5" w:rsidRDefault="007307E5" w:rsidP="00A44F46">
      <w:pPr>
        <w:spacing w:line="360" w:lineRule="auto"/>
        <w:jc w:val="both"/>
        <w:rPr>
          <w:sz w:val="28"/>
        </w:rPr>
      </w:pPr>
    </w:p>
    <w:p w14:paraId="0BC26C49" w14:textId="12D3CA2A" w:rsidR="007307E5" w:rsidRPr="007307E5" w:rsidRDefault="007307E5" w:rsidP="00A44F46">
      <w:pPr>
        <w:spacing w:line="360" w:lineRule="auto"/>
        <w:jc w:val="center"/>
        <w:rPr>
          <w:b/>
          <w:sz w:val="32"/>
        </w:rPr>
      </w:pPr>
      <w:r w:rsidRPr="007307E5">
        <w:rPr>
          <w:b/>
          <w:sz w:val="32"/>
        </w:rPr>
        <w:lastRenderedPageBreak/>
        <w:t>ACKNOWLEDGEMENT</w:t>
      </w:r>
    </w:p>
    <w:p w14:paraId="61FF7171" w14:textId="5CC1752F" w:rsidR="007307E5" w:rsidRDefault="007307E5" w:rsidP="00A44F46">
      <w:pPr>
        <w:spacing w:before="240" w:line="360" w:lineRule="auto"/>
        <w:jc w:val="both"/>
        <w:rPr>
          <w:sz w:val="24"/>
        </w:rPr>
      </w:pPr>
      <w:r>
        <w:rPr>
          <w:sz w:val="24"/>
        </w:rPr>
        <w:t>The satisfaction and euphoria that accompany the successful completion of any task would be incomplete without the mention of number of individuals whose professional guidance and encouragement helped us in the successful completion of the report work.</w:t>
      </w:r>
    </w:p>
    <w:p w14:paraId="04B9786D" w14:textId="6F56331C" w:rsidR="007307E5" w:rsidRDefault="00CB0740" w:rsidP="00A44F46">
      <w:pPr>
        <w:spacing w:before="240" w:line="360" w:lineRule="auto"/>
        <w:jc w:val="both"/>
        <w:rPr>
          <w:sz w:val="24"/>
        </w:rPr>
      </w:pPr>
      <w:r>
        <w:rPr>
          <w:sz w:val="24"/>
        </w:rPr>
        <w:t xml:space="preserve">    </w:t>
      </w:r>
      <w:r w:rsidR="007307E5">
        <w:rPr>
          <w:sz w:val="24"/>
        </w:rPr>
        <w:t>We sincerely thank our guide Ms.  P. G. Sunitha Hiremath, Assoc. Professor, Department of Computer Science and Engineering for her guidance, inspiration and wholehearted co-operation during the course of completion.</w:t>
      </w:r>
    </w:p>
    <w:p w14:paraId="0F5D3973" w14:textId="40AC085C" w:rsidR="007307E5" w:rsidRPr="007307E5" w:rsidRDefault="00CB0740" w:rsidP="00A44F46">
      <w:pPr>
        <w:spacing w:before="240" w:line="360" w:lineRule="auto"/>
        <w:jc w:val="both"/>
        <w:rPr>
          <w:sz w:val="24"/>
        </w:rPr>
      </w:pPr>
      <w:r>
        <w:rPr>
          <w:sz w:val="24"/>
        </w:rPr>
        <w:t xml:space="preserve"> </w:t>
      </w:r>
      <w:r w:rsidR="007307E5">
        <w:rPr>
          <w:sz w:val="24"/>
        </w:rPr>
        <w:t xml:space="preserve">We also take this opportunity to thank </w:t>
      </w:r>
      <w:proofErr w:type="spellStart"/>
      <w:r w:rsidR="007307E5">
        <w:rPr>
          <w:sz w:val="24"/>
        </w:rPr>
        <w:t>Dr.</w:t>
      </w:r>
      <w:proofErr w:type="spellEnd"/>
      <w:r w:rsidR="007307E5">
        <w:rPr>
          <w:sz w:val="24"/>
        </w:rPr>
        <w:t xml:space="preserve"> Anand </w:t>
      </w:r>
      <w:proofErr w:type="spellStart"/>
      <w:r w:rsidR="007307E5">
        <w:rPr>
          <w:sz w:val="24"/>
        </w:rPr>
        <w:t>Pandurangi</w:t>
      </w:r>
      <w:proofErr w:type="spellEnd"/>
      <w:r w:rsidR="007307E5">
        <w:rPr>
          <w:sz w:val="24"/>
        </w:rPr>
        <w:t xml:space="preserve"> and </w:t>
      </w:r>
      <w:proofErr w:type="spellStart"/>
      <w:r w:rsidR="007307E5">
        <w:rPr>
          <w:sz w:val="24"/>
        </w:rPr>
        <w:t>Dr.</w:t>
      </w:r>
      <w:proofErr w:type="spellEnd"/>
      <w:r w:rsidR="007307E5">
        <w:rPr>
          <w:sz w:val="24"/>
        </w:rPr>
        <w:t xml:space="preserve"> Aditya </w:t>
      </w:r>
      <w:proofErr w:type="spellStart"/>
      <w:r w:rsidR="007307E5">
        <w:rPr>
          <w:sz w:val="24"/>
        </w:rPr>
        <w:t>Padurangi</w:t>
      </w:r>
      <w:proofErr w:type="spellEnd"/>
      <w:r w:rsidR="007307E5">
        <w:rPr>
          <w:sz w:val="24"/>
        </w:rPr>
        <w:t xml:space="preserve">, Shanthi Dhamma </w:t>
      </w:r>
      <w:r w:rsidR="002123CF">
        <w:rPr>
          <w:sz w:val="24"/>
        </w:rPr>
        <w:t xml:space="preserve">for </w:t>
      </w:r>
      <w:r w:rsidR="00A44F46">
        <w:rPr>
          <w:sz w:val="24"/>
        </w:rPr>
        <w:t>their cooperation with the project by providing necessary aids through which the successful completion of the project was possible</w:t>
      </w:r>
      <w:r w:rsidR="002123CF">
        <w:rPr>
          <w:sz w:val="24"/>
        </w:rPr>
        <w:t xml:space="preserve"> </w:t>
      </w:r>
    </w:p>
    <w:p w14:paraId="14B2DD7A" w14:textId="2B987BC0" w:rsidR="007307E5" w:rsidRDefault="007307E5" w:rsidP="00A44F46">
      <w:pPr>
        <w:spacing w:line="360" w:lineRule="auto"/>
        <w:jc w:val="both"/>
        <w:rPr>
          <w:sz w:val="28"/>
        </w:rPr>
      </w:pPr>
    </w:p>
    <w:p w14:paraId="13D03498" w14:textId="357E5568" w:rsidR="00BE041A" w:rsidRDefault="00BE041A" w:rsidP="00A44F46">
      <w:pPr>
        <w:spacing w:line="360" w:lineRule="auto"/>
        <w:jc w:val="both"/>
        <w:rPr>
          <w:sz w:val="28"/>
        </w:rPr>
      </w:pPr>
    </w:p>
    <w:p w14:paraId="4A9F345F" w14:textId="5588A3FF" w:rsidR="00BE041A" w:rsidRDefault="00BE041A" w:rsidP="00A44F46">
      <w:pPr>
        <w:spacing w:line="360" w:lineRule="auto"/>
        <w:jc w:val="both"/>
        <w:rPr>
          <w:sz w:val="28"/>
        </w:rPr>
      </w:pPr>
    </w:p>
    <w:p w14:paraId="675F4BEE" w14:textId="4DF0EA43" w:rsidR="00BE041A" w:rsidRDefault="00BE041A" w:rsidP="00A44F46">
      <w:pPr>
        <w:spacing w:line="360" w:lineRule="auto"/>
        <w:jc w:val="both"/>
        <w:rPr>
          <w:sz w:val="28"/>
        </w:rPr>
      </w:pPr>
    </w:p>
    <w:p w14:paraId="2E57EF65" w14:textId="7E87D479" w:rsidR="00BE041A" w:rsidRDefault="00BE041A" w:rsidP="00A44F46">
      <w:pPr>
        <w:spacing w:line="360" w:lineRule="auto"/>
        <w:jc w:val="both"/>
        <w:rPr>
          <w:sz w:val="28"/>
        </w:rPr>
      </w:pPr>
    </w:p>
    <w:p w14:paraId="3BEF1D8B" w14:textId="5F4D3370" w:rsidR="00BE041A" w:rsidRDefault="00BE041A" w:rsidP="00A44F46">
      <w:pPr>
        <w:spacing w:line="360" w:lineRule="auto"/>
        <w:jc w:val="both"/>
        <w:rPr>
          <w:sz w:val="28"/>
        </w:rPr>
      </w:pPr>
    </w:p>
    <w:p w14:paraId="2FBB36A4" w14:textId="3C2BFB15" w:rsidR="00BE041A" w:rsidRDefault="00BE041A" w:rsidP="00A44F46">
      <w:pPr>
        <w:spacing w:line="360" w:lineRule="auto"/>
        <w:jc w:val="both"/>
        <w:rPr>
          <w:sz w:val="28"/>
        </w:rPr>
      </w:pPr>
    </w:p>
    <w:p w14:paraId="7E4C35BC" w14:textId="4CB656B8" w:rsidR="00BE041A" w:rsidRDefault="00BE041A" w:rsidP="00A44F46">
      <w:pPr>
        <w:spacing w:line="360" w:lineRule="auto"/>
        <w:jc w:val="both"/>
        <w:rPr>
          <w:sz w:val="28"/>
        </w:rPr>
      </w:pPr>
    </w:p>
    <w:p w14:paraId="0A29C091" w14:textId="7ECD277B" w:rsidR="00BE041A" w:rsidRDefault="00BE041A" w:rsidP="00A44F46">
      <w:pPr>
        <w:spacing w:line="360" w:lineRule="auto"/>
        <w:jc w:val="both"/>
        <w:rPr>
          <w:sz w:val="28"/>
        </w:rPr>
      </w:pPr>
    </w:p>
    <w:p w14:paraId="1F708B5A" w14:textId="3B9EC44D" w:rsidR="00BE041A" w:rsidRDefault="00BE041A" w:rsidP="00A44F46">
      <w:pPr>
        <w:spacing w:line="360" w:lineRule="auto"/>
        <w:jc w:val="both"/>
        <w:rPr>
          <w:sz w:val="28"/>
        </w:rPr>
      </w:pPr>
    </w:p>
    <w:p w14:paraId="54DD982F" w14:textId="54243796" w:rsidR="00BE041A" w:rsidRDefault="00BE041A" w:rsidP="00A44F46">
      <w:pPr>
        <w:spacing w:line="360" w:lineRule="auto"/>
        <w:jc w:val="both"/>
        <w:rPr>
          <w:sz w:val="28"/>
        </w:rPr>
      </w:pPr>
    </w:p>
    <w:p w14:paraId="0C7560A5" w14:textId="0E0943AE" w:rsidR="00BE041A" w:rsidRDefault="00BE041A" w:rsidP="00A44F46">
      <w:pPr>
        <w:spacing w:line="360" w:lineRule="auto"/>
        <w:jc w:val="both"/>
        <w:rPr>
          <w:sz w:val="28"/>
        </w:rPr>
      </w:pPr>
    </w:p>
    <w:p w14:paraId="1476245C" w14:textId="135D8F1A" w:rsidR="00BE041A" w:rsidRDefault="00BE041A" w:rsidP="00A44F46">
      <w:pPr>
        <w:spacing w:line="360" w:lineRule="auto"/>
        <w:jc w:val="both"/>
        <w:rPr>
          <w:sz w:val="28"/>
        </w:rPr>
      </w:pPr>
    </w:p>
    <w:p w14:paraId="07479C56" w14:textId="61453215" w:rsidR="00BE041A" w:rsidRDefault="00BE041A" w:rsidP="00A44F46">
      <w:pPr>
        <w:spacing w:line="360" w:lineRule="auto"/>
        <w:jc w:val="both"/>
        <w:rPr>
          <w:sz w:val="28"/>
        </w:rPr>
      </w:pPr>
    </w:p>
    <w:p w14:paraId="369F3B3A" w14:textId="15AFF39E" w:rsidR="00BE041A" w:rsidRDefault="00BE041A" w:rsidP="00A44F46">
      <w:pPr>
        <w:spacing w:line="360" w:lineRule="auto"/>
        <w:jc w:val="both"/>
        <w:rPr>
          <w:sz w:val="28"/>
        </w:rPr>
      </w:pPr>
    </w:p>
    <w:p w14:paraId="1A21BC2F" w14:textId="1B3D0B01" w:rsidR="00BE041A" w:rsidRDefault="00BE041A" w:rsidP="00A44F46">
      <w:pPr>
        <w:spacing w:line="360" w:lineRule="auto"/>
        <w:jc w:val="both"/>
        <w:rPr>
          <w:sz w:val="28"/>
        </w:rPr>
      </w:pPr>
    </w:p>
    <w:p w14:paraId="0FDBD41F" w14:textId="7F6569EC" w:rsidR="00BE041A" w:rsidRDefault="00BE041A" w:rsidP="00A44F46">
      <w:pPr>
        <w:spacing w:line="360" w:lineRule="auto"/>
        <w:jc w:val="both"/>
        <w:rPr>
          <w:sz w:val="28"/>
        </w:rPr>
      </w:pPr>
    </w:p>
    <w:p w14:paraId="709D7991" w14:textId="644DB32C" w:rsidR="00BE041A" w:rsidRDefault="00BE041A" w:rsidP="00A44F46">
      <w:pPr>
        <w:spacing w:line="360" w:lineRule="auto"/>
        <w:jc w:val="both"/>
        <w:rPr>
          <w:sz w:val="28"/>
        </w:rPr>
      </w:pPr>
    </w:p>
    <w:p w14:paraId="502DF342" w14:textId="5C82F03E" w:rsidR="00BE041A" w:rsidRPr="00BE041A" w:rsidRDefault="00BE041A" w:rsidP="00A44F46">
      <w:pPr>
        <w:spacing w:line="360" w:lineRule="auto"/>
        <w:rPr>
          <w:b/>
          <w:sz w:val="32"/>
        </w:rPr>
      </w:pPr>
    </w:p>
    <w:tbl>
      <w:tblPr>
        <w:tblpPr w:leftFromText="180" w:rightFromText="180" w:bottomFromText="200" w:vertAnchor="text" w:horzAnchor="margin" w:tblpXSpec="center" w:tblpY="-49"/>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711"/>
        <w:gridCol w:w="6"/>
        <w:gridCol w:w="7316"/>
        <w:gridCol w:w="822"/>
      </w:tblGrid>
      <w:tr w:rsidR="007307E5" w:rsidRPr="0023782A" w14:paraId="29AEF1CF" w14:textId="77777777" w:rsidTr="00D6310F">
        <w:trPr>
          <w:trHeight w:val="375"/>
        </w:trPr>
        <w:tc>
          <w:tcPr>
            <w:tcW w:w="1136" w:type="dxa"/>
            <w:hideMark/>
          </w:tcPr>
          <w:p w14:paraId="4F1F40A2" w14:textId="77777777" w:rsidR="007307E5" w:rsidRPr="0023782A" w:rsidRDefault="007307E5" w:rsidP="00A44F46">
            <w:pPr>
              <w:tabs>
                <w:tab w:val="center" w:pos="7920"/>
              </w:tabs>
              <w:spacing w:before="60" w:after="60" w:line="360" w:lineRule="auto"/>
              <w:jc w:val="center"/>
              <w:rPr>
                <w:b/>
                <w:sz w:val="24"/>
                <w:szCs w:val="24"/>
              </w:rPr>
            </w:pPr>
            <w:r w:rsidRPr="0023782A">
              <w:rPr>
                <w:b/>
                <w:sz w:val="24"/>
                <w:szCs w:val="24"/>
              </w:rPr>
              <w:lastRenderedPageBreak/>
              <w:t>Chapter No.</w:t>
            </w:r>
          </w:p>
        </w:tc>
        <w:tc>
          <w:tcPr>
            <w:tcW w:w="8033" w:type="dxa"/>
            <w:gridSpan w:val="3"/>
            <w:hideMark/>
          </w:tcPr>
          <w:p w14:paraId="7CFF5D64" w14:textId="77777777" w:rsidR="007307E5" w:rsidRPr="0023782A" w:rsidRDefault="007307E5" w:rsidP="00A44F46">
            <w:pPr>
              <w:tabs>
                <w:tab w:val="center" w:pos="7920"/>
              </w:tabs>
              <w:spacing w:before="60" w:after="60" w:line="360" w:lineRule="auto"/>
              <w:jc w:val="center"/>
              <w:rPr>
                <w:b/>
                <w:sz w:val="24"/>
                <w:szCs w:val="24"/>
              </w:rPr>
            </w:pPr>
            <w:r w:rsidRPr="0023782A">
              <w:rPr>
                <w:b/>
                <w:sz w:val="24"/>
                <w:szCs w:val="24"/>
              </w:rPr>
              <w:t>Table of Contents</w:t>
            </w:r>
          </w:p>
        </w:tc>
        <w:tc>
          <w:tcPr>
            <w:tcW w:w="822" w:type="dxa"/>
            <w:hideMark/>
          </w:tcPr>
          <w:p w14:paraId="6BAEBDA9" w14:textId="77777777" w:rsidR="007307E5" w:rsidRPr="0023782A" w:rsidRDefault="007307E5" w:rsidP="00A44F46">
            <w:pPr>
              <w:tabs>
                <w:tab w:val="center" w:pos="7920"/>
              </w:tabs>
              <w:spacing w:before="60" w:after="60" w:line="360" w:lineRule="auto"/>
              <w:jc w:val="center"/>
              <w:rPr>
                <w:b/>
                <w:sz w:val="24"/>
                <w:szCs w:val="24"/>
              </w:rPr>
            </w:pPr>
            <w:r w:rsidRPr="0023782A">
              <w:rPr>
                <w:b/>
                <w:sz w:val="24"/>
                <w:szCs w:val="24"/>
              </w:rPr>
              <w:t>Page No.</w:t>
            </w:r>
          </w:p>
        </w:tc>
      </w:tr>
      <w:tr w:rsidR="00BE041A" w:rsidRPr="0023782A" w14:paraId="3AC0D6DB" w14:textId="77777777" w:rsidTr="00D6310F">
        <w:trPr>
          <w:trHeight w:val="218"/>
        </w:trPr>
        <w:tc>
          <w:tcPr>
            <w:tcW w:w="1136" w:type="dxa"/>
          </w:tcPr>
          <w:p w14:paraId="7B4373F0" w14:textId="77777777" w:rsidR="00BE041A" w:rsidRPr="0023782A" w:rsidRDefault="00BE041A" w:rsidP="00A44F46">
            <w:pPr>
              <w:tabs>
                <w:tab w:val="center" w:pos="7920"/>
              </w:tabs>
              <w:spacing w:before="60" w:after="60" w:line="360" w:lineRule="auto"/>
              <w:jc w:val="center"/>
              <w:rPr>
                <w:b/>
                <w:sz w:val="24"/>
                <w:szCs w:val="24"/>
              </w:rPr>
            </w:pPr>
          </w:p>
        </w:tc>
        <w:tc>
          <w:tcPr>
            <w:tcW w:w="8033" w:type="dxa"/>
            <w:gridSpan w:val="3"/>
          </w:tcPr>
          <w:p w14:paraId="65C3C009" w14:textId="0AEA2C1A" w:rsidR="00BE041A" w:rsidRPr="00BE041A" w:rsidRDefault="00BE041A" w:rsidP="00A44F46">
            <w:pPr>
              <w:tabs>
                <w:tab w:val="center" w:pos="7920"/>
              </w:tabs>
              <w:spacing w:before="60" w:after="60" w:line="360" w:lineRule="auto"/>
              <w:rPr>
                <w:b/>
                <w:sz w:val="24"/>
                <w:szCs w:val="24"/>
              </w:rPr>
            </w:pPr>
            <w:r>
              <w:rPr>
                <w:b/>
                <w:sz w:val="24"/>
                <w:szCs w:val="24"/>
              </w:rPr>
              <w:t>Abstract</w:t>
            </w:r>
          </w:p>
        </w:tc>
        <w:tc>
          <w:tcPr>
            <w:tcW w:w="822" w:type="dxa"/>
          </w:tcPr>
          <w:p w14:paraId="21AB113B" w14:textId="6B0C2D1A" w:rsidR="00BE041A" w:rsidRPr="0023782A" w:rsidRDefault="00BE041A" w:rsidP="00A44F46">
            <w:pPr>
              <w:tabs>
                <w:tab w:val="center" w:pos="7920"/>
              </w:tabs>
              <w:spacing w:before="60" w:after="60" w:line="360" w:lineRule="auto"/>
              <w:jc w:val="center"/>
              <w:rPr>
                <w:b/>
                <w:sz w:val="24"/>
                <w:szCs w:val="24"/>
              </w:rPr>
            </w:pPr>
            <w:proofErr w:type="spellStart"/>
            <w:r>
              <w:rPr>
                <w:b/>
                <w:sz w:val="24"/>
                <w:szCs w:val="24"/>
              </w:rPr>
              <w:t>i</w:t>
            </w:r>
            <w:proofErr w:type="spellEnd"/>
          </w:p>
        </w:tc>
      </w:tr>
      <w:tr w:rsidR="00BE041A" w:rsidRPr="0023782A" w14:paraId="6C872399" w14:textId="77777777" w:rsidTr="00D6310F">
        <w:trPr>
          <w:trHeight w:val="218"/>
        </w:trPr>
        <w:tc>
          <w:tcPr>
            <w:tcW w:w="1136" w:type="dxa"/>
          </w:tcPr>
          <w:p w14:paraId="1787967A" w14:textId="77777777" w:rsidR="00BE041A" w:rsidRPr="0023782A" w:rsidRDefault="00BE041A" w:rsidP="00A44F46">
            <w:pPr>
              <w:tabs>
                <w:tab w:val="center" w:pos="7920"/>
              </w:tabs>
              <w:spacing w:before="60" w:after="60" w:line="360" w:lineRule="auto"/>
              <w:jc w:val="center"/>
              <w:rPr>
                <w:b/>
                <w:sz w:val="24"/>
                <w:szCs w:val="24"/>
              </w:rPr>
            </w:pPr>
          </w:p>
        </w:tc>
        <w:tc>
          <w:tcPr>
            <w:tcW w:w="8033" w:type="dxa"/>
            <w:gridSpan w:val="3"/>
          </w:tcPr>
          <w:p w14:paraId="47A487CF" w14:textId="29EFD75A" w:rsidR="00BE041A" w:rsidRPr="0023782A" w:rsidRDefault="00BE041A" w:rsidP="00A44F46">
            <w:pPr>
              <w:tabs>
                <w:tab w:val="center" w:pos="7920"/>
              </w:tabs>
              <w:spacing w:before="60" w:after="60" w:line="360" w:lineRule="auto"/>
              <w:rPr>
                <w:b/>
                <w:sz w:val="24"/>
                <w:szCs w:val="24"/>
              </w:rPr>
            </w:pPr>
            <w:r>
              <w:rPr>
                <w:b/>
                <w:sz w:val="24"/>
                <w:szCs w:val="24"/>
              </w:rPr>
              <w:t>Acknowledgement</w:t>
            </w:r>
          </w:p>
        </w:tc>
        <w:tc>
          <w:tcPr>
            <w:tcW w:w="822" w:type="dxa"/>
          </w:tcPr>
          <w:p w14:paraId="0DFAE09A" w14:textId="0D320D86" w:rsidR="00BE041A" w:rsidRPr="0023782A" w:rsidRDefault="00BE041A" w:rsidP="00A44F46">
            <w:pPr>
              <w:tabs>
                <w:tab w:val="center" w:pos="7920"/>
              </w:tabs>
              <w:spacing w:before="60" w:after="60" w:line="360" w:lineRule="auto"/>
              <w:jc w:val="center"/>
              <w:rPr>
                <w:b/>
                <w:sz w:val="24"/>
                <w:szCs w:val="24"/>
              </w:rPr>
            </w:pPr>
            <w:r>
              <w:rPr>
                <w:b/>
                <w:sz w:val="24"/>
                <w:szCs w:val="24"/>
              </w:rPr>
              <w:t>ii</w:t>
            </w:r>
          </w:p>
        </w:tc>
      </w:tr>
      <w:tr w:rsidR="00BE041A" w:rsidRPr="0023782A" w14:paraId="54A6AB01" w14:textId="77777777" w:rsidTr="00D6310F">
        <w:trPr>
          <w:trHeight w:val="218"/>
        </w:trPr>
        <w:tc>
          <w:tcPr>
            <w:tcW w:w="1136" w:type="dxa"/>
          </w:tcPr>
          <w:p w14:paraId="14FB7270" w14:textId="77777777" w:rsidR="00BE041A" w:rsidRPr="0023782A" w:rsidRDefault="00BE041A" w:rsidP="00A44F46">
            <w:pPr>
              <w:tabs>
                <w:tab w:val="center" w:pos="7920"/>
              </w:tabs>
              <w:spacing w:before="60" w:after="60" w:line="360" w:lineRule="auto"/>
              <w:jc w:val="center"/>
              <w:rPr>
                <w:b/>
                <w:sz w:val="24"/>
                <w:szCs w:val="24"/>
              </w:rPr>
            </w:pPr>
          </w:p>
        </w:tc>
        <w:tc>
          <w:tcPr>
            <w:tcW w:w="8033" w:type="dxa"/>
            <w:gridSpan w:val="3"/>
          </w:tcPr>
          <w:p w14:paraId="0D61FF6B" w14:textId="4792767E" w:rsidR="00BE041A" w:rsidRPr="0023782A" w:rsidRDefault="00BE041A" w:rsidP="00A44F46">
            <w:pPr>
              <w:tabs>
                <w:tab w:val="center" w:pos="7920"/>
              </w:tabs>
              <w:spacing w:before="60" w:after="60" w:line="360" w:lineRule="auto"/>
              <w:rPr>
                <w:b/>
                <w:sz w:val="24"/>
                <w:szCs w:val="24"/>
              </w:rPr>
            </w:pPr>
            <w:r>
              <w:rPr>
                <w:b/>
                <w:sz w:val="24"/>
                <w:szCs w:val="24"/>
              </w:rPr>
              <w:t>Contents</w:t>
            </w:r>
          </w:p>
        </w:tc>
        <w:tc>
          <w:tcPr>
            <w:tcW w:w="822" w:type="dxa"/>
          </w:tcPr>
          <w:p w14:paraId="03905F5A" w14:textId="2522AFCD" w:rsidR="00BE041A" w:rsidRPr="0023782A" w:rsidRDefault="00BE041A" w:rsidP="00A44F46">
            <w:pPr>
              <w:tabs>
                <w:tab w:val="center" w:pos="7920"/>
              </w:tabs>
              <w:spacing w:before="60" w:after="60" w:line="360" w:lineRule="auto"/>
              <w:jc w:val="center"/>
              <w:rPr>
                <w:b/>
                <w:sz w:val="24"/>
                <w:szCs w:val="24"/>
              </w:rPr>
            </w:pPr>
            <w:r>
              <w:rPr>
                <w:b/>
                <w:sz w:val="24"/>
                <w:szCs w:val="24"/>
              </w:rPr>
              <w:t>iii</w:t>
            </w:r>
          </w:p>
        </w:tc>
      </w:tr>
      <w:tr w:rsidR="00BE041A" w:rsidRPr="0023782A" w14:paraId="785EC3D3" w14:textId="77777777" w:rsidTr="00D6310F">
        <w:trPr>
          <w:trHeight w:val="218"/>
        </w:trPr>
        <w:tc>
          <w:tcPr>
            <w:tcW w:w="1136" w:type="dxa"/>
          </w:tcPr>
          <w:p w14:paraId="3414F8D0" w14:textId="77777777" w:rsidR="00BE041A" w:rsidRPr="0023782A" w:rsidRDefault="00BE041A" w:rsidP="00A44F46">
            <w:pPr>
              <w:tabs>
                <w:tab w:val="center" w:pos="7920"/>
              </w:tabs>
              <w:spacing w:before="60" w:after="60" w:line="360" w:lineRule="auto"/>
              <w:jc w:val="center"/>
              <w:rPr>
                <w:b/>
                <w:sz w:val="24"/>
                <w:szCs w:val="24"/>
              </w:rPr>
            </w:pPr>
          </w:p>
        </w:tc>
        <w:tc>
          <w:tcPr>
            <w:tcW w:w="8033" w:type="dxa"/>
            <w:gridSpan w:val="3"/>
          </w:tcPr>
          <w:p w14:paraId="239A2592" w14:textId="60A9BEDE" w:rsidR="00BE041A" w:rsidRPr="0023782A" w:rsidRDefault="00BE041A" w:rsidP="00A44F46">
            <w:pPr>
              <w:tabs>
                <w:tab w:val="center" w:pos="7920"/>
              </w:tabs>
              <w:spacing w:before="60" w:after="60" w:line="360" w:lineRule="auto"/>
              <w:rPr>
                <w:b/>
                <w:sz w:val="24"/>
                <w:szCs w:val="24"/>
              </w:rPr>
            </w:pPr>
            <w:r>
              <w:rPr>
                <w:b/>
                <w:sz w:val="24"/>
                <w:szCs w:val="24"/>
              </w:rPr>
              <w:t>List of Tables</w:t>
            </w:r>
          </w:p>
        </w:tc>
        <w:tc>
          <w:tcPr>
            <w:tcW w:w="822" w:type="dxa"/>
          </w:tcPr>
          <w:p w14:paraId="6BA01BFE" w14:textId="41E84F32" w:rsidR="00BE041A" w:rsidRPr="0023782A" w:rsidRDefault="00BE041A" w:rsidP="00A44F46">
            <w:pPr>
              <w:tabs>
                <w:tab w:val="center" w:pos="7920"/>
              </w:tabs>
              <w:spacing w:before="60" w:after="60" w:line="360" w:lineRule="auto"/>
              <w:jc w:val="center"/>
              <w:rPr>
                <w:b/>
                <w:sz w:val="24"/>
                <w:szCs w:val="24"/>
              </w:rPr>
            </w:pPr>
            <w:r>
              <w:rPr>
                <w:b/>
                <w:sz w:val="24"/>
                <w:szCs w:val="24"/>
              </w:rPr>
              <w:t>iv</w:t>
            </w:r>
          </w:p>
        </w:tc>
      </w:tr>
      <w:tr w:rsidR="00BE041A" w:rsidRPr="0023782A" w14:paraId="7F499A12" w14:textId="77777777" w:rsidTr="00D6310F">
        <w:trPr>
          <w:trHeight w:val="218"/>
        </w:trPr>
        <w:tc>
          <w:tcPr>
            <w:tcW w:w="1136" w:type="dxa"/>
          </w:tcPr>
          <w:p w14:paraId="67D53B15" w14:textId="77777777" w:rsidR="00BE041A" w:rsidRPr="0023782A" w:rsidRDefault="00BE041A" w:rsidP="00A44F46">
            <w:pPr>
              <w:tabs>
                <w:tab w:val="center" w:pos="7920"/>
              </w:tabs>
              <w:spacing w:before="60" w:after="60" w:line="360" w:lineRule="auto"/>
              <w:jc w:val="center"/>
              <w:rPr>
                <w:b/>
                <w:sz w:val="24"/>
                <w:szCs w:val="24"/>
              </w:rPr>
            </w:pPr>
          </w:p>
        </w:tc>
        <w:tc>
          <w:tcPr>
            <w:tcW w:w="8033" w:type="dxa"/>
            <w:gridSpan w:val="3"/>
          </w:tcPr>
          <w:p w14:paraId="7A48901C" w14:textId="0B52196C" w:rsidR="00BE041A" w:rsidRDefault="00BE041A" w:rsidP="00A44F46">
            <w:pPr>
              <w:tabs>
                <w:tab w:val="center" w:pos="7920"/>
              </w:tabs>
              <w:spacing w:before="60" w:after="60" w:line="360" w:lineRule="auto"/>
              <w:rPr>
                <w:b/>
                <w:sz w:val="24"/>
                <w:szCs w:val="24"/>
              </w:rPr>
            </w:pPr>
            <w:r>
              <w:rPr>
                <w:b/>
                <w:sz w:val="24"/>
                <w:szCs w:val="24"/>
              </w:rPr>
              <w:t>List of Figures</w:t>
            </w:r>
          </w:p>
        </w:tc>
        <w:tc>
          <w:tcPr>
            <w:tcW w:w="822" w:type="dxa"/>
          </w:tcPr>
          <w:p w14:paraId="4CCD6933" w14:textId="66645D5F" w:rsidR="00BE041A" w:rsidRPr="0023782A" w:rsidRDefault="00BE041A" w:rsidP="00A44F46">
            <w:pPr>
              <w:tabs>
                <w:tab w:val="center" w:pos="7920"/>
              </w:tabs>
              <w:spacing w:before="60" w:after="60" w:line="360" w:lineRule="auto"/>
              <w:jc w:val="center"/>
              <w:rPr>
                <w:b/>
                <w:sz w:val="24"/>
                <w:szCs w:val="24"/>
              </w:rPr>
            </w:pPr>
            <w:r>
              <w:rPr>
                <w:b/>
                <w:sz w:val="24"/>
                <w:szCs w:val="24"/>
              </w:rPr>
              <w:t>v</w:t>
            </w:r>
            <w:r w:rsidR="00132594">
              <w:rPr>
                <w:b/>
                <w:sz w:val="24"/>
                <w:szCs w:val="24"/>
              </w:rPr>
              <w:t>i</w:t>
            </w:r>
          </w:p>
        </w:tc>
      </w:tr>
      <w:tr w:rsidR="007307E5" w:rsidRPr="0023782A" w14:paraId="104541AE" w14:textId="77777777" w:rsidTr="00D6310F">
        <w:trPr>
          <w:trHeight w:val="218"/>
        </w:trPr>
        <w:tc>
          <w:tcPr>
            <w:tcW w:w="1136" w:type="dxa"/>
            <w:hideMark/>
          </w:tcPr>
          <w:p w14:paraId="377F5DF4" w14:textId="77777777" w:rsidR="007307E5" w:rsidRPr="0023782A" w:rsidRDefault="007307E5" w:rsidP="00A44F46">
            <w:pPr>
              <w:tabs>
                <w:tab w:val="center" w:pos="7920"/>
              </w:tabs>
              <w:spacing w:before="60" w:after="60" w:line="360" w:lineRule="auto"/>
              <w:jc w:val="center"/>
              <w:rPr>
                <w:b/>
                <w:sz w:val="24"/>
                <w:szCs w:val="24"/>
              </w:rPr>
            </w:pPr>
            <w:r w:rsidRPr="0023782A">
              <w:rPr>
                <w:b/>
                <w:sz w:val="24"/>
                <w:szCs w:val="24"/>
              </w:rPr>
              <w:t>1.</w:t>
            </w:r>
          </w:p>
        </w:tc>
        <w:tc>
          <w:tcPr>
            <w:tcW w:w="8033" w:type="dxa"/>
            <w:gridSpan w:val="3"/>
            <w:hideMark/>
          </w:tcPr>
          <w:p w14:paraId="2C44259F" w14:textId="77777777" w:rsidR="007307E5" w:rsidRPr="0023782A" w:rsidRDefault="007307E5" w:rsidP="00A44F46">
            <w:pPr>
              <w:tabs>
                <w:tab w:val="center" w:pos="7920"/>
              </w:tabs>
              <w:spacing w:before="60" w:after="60" w:line="360" w:lineRule="auto"/>
              <w:rPr>
                <w:b/>
                <w:sz w:val="24"/>
                <w:szCs w:val="24"/>
              </w:rPr>
            </w:pPr>
            <w:r>
              <w:rPr>
                <w:b/>
                <w:sz w:val="24"/>
                <w:szCs w:val="24"/>
              </w:rPr>
              <w:t>Introduction</w:t>
            </w:r>
          </w:p>
        </w:tc>
        <w:tc>
          <w:tcPr>
            <w:tcW w:w="822" w:type="dxa"/>
            <w:hideMark/>
          </w:tcPr>
          <w:p w14:paraId="4D63FF48" w14:textId="77777777" w:rsidR="007307E5" w:rsidRPr="00201B02" w:rsidRDefault="007307E5" w:rsidP="00A44F46">
            <w:pPr>
              <w:tabs>
                <w:tab w:val="center" w:pos="7920"/>
              </w:tabs>
              <w:spacing w:before="60" w:after="60" w:line="360" w:lineRule="auto"/>
              <w:jc w:val="center"/>
              <w:rPr>
                <w:sz w:val="24"/>
                <w:szCs w:val="24"/>
              </w:rPr>
            </w:pPr>
            <w:r w:rsidRPr="00201B02">
              <w:rPr>
                <w:sz w:val="24"/>
                <w:szCs w:val="24"/>
              </w:rPr>
              <w:t>1</w:t>
            </w:r>
          </w:p>
        </w:tc>
      </w:tr>
      <w:tr w:rsidR="007307E5" w:rsidRPr="0023782A" w14:paraId="399764B9" w14:textId="77777777" w:rsidTr="00D6310F">
        <w:trPr>
          <w:trHeight w:val="218"/>
        </w:trPr>
        <w:tc>
          <w:tcPr>
            <w:tcW w:w="1136" w:type="dxa"/>
          </w:tcPr>
          <w:p w14:paraId="4BF55F7E" w14:textId="77777777" w:rsidR="007307E5" w:rsidRPr="0023782A" w:rsidRDefault="007307E5" w:rsidP="00A44F46">
            <w:pPr>
              <w:tabs>
                <w:tab w:val="center" w:pos="7920"/>
              </w:tabs>
              <w:spacing w:before="60" w:after="60" w:line="360" w:lineRule="auto"/>
              <w:jc w:val="center"/>
              <w:rPr>
                <w:b/>
                <w:sz w:val="24"/>
                <w:szCs w:val="24"/>
              </w:rPr>
            </w:pPr>
          </w:p>
        </w:tc>
        <w:tc>
          <w:tcPr>
            <w:tcW w:w="717" w:type="dxa"/>
            <w:gridSpan w:val="2"/>
            <w:hideMark/>
          </w:tcPr>
          <w:p w14:paraId="1F5D2FDB" w14:textId="77777777" w:rsidR="007307E5" w:rsidRPr="0023782A" w:rsidRDefault="007307E5" w:rsidP="00A44F46">
            <w:pPr>
              <w:tabs>
                <w:tab w:val="center" w:pos="7920"/>
              </w:tabs>
              <w:spacing w:before="60" w:after="60" w:line="360" w:lineRule="auto"/>
              <w:jc w:val="center"/>
              <w:rPr>
                <w:sz w:val="24"/>
                <w:szCs w:val="24"/>
              </w:rPr>
            </w:pPr>
            <w:r w:rsidRPr="0023782A">
              <w:rPr>
                <w:sz w:val="24"/>
                <w:szCs w:val="24"/>
              </w:rPr>
              <w:t>1.1</w:t>
            </w:r>
          </w:p>
        </w:tc>
        <w:tc>
          <w:tcPr>
            <w:tcW w:w="7316" w:type="dxa"/>
            <w:hideMark/>
          </w:tcPr>
          <w:p w14:paraId="5501982F" w14:textId="77777777" w:rsidR="007307E5" w:rsidRPr="0023782A" w:rsidRDefault="007307E5" w:rsidP="00A44F46">
            <w:pPr>
              <w:suppressAutoHyphens w:val="0"/>
              <w:autoSpaceDN w:val="0"/>
              <w:adjustRightInd w:val="0"/>
              <w:spacing w:line="360" w:lineRule="auto"/>
              <w:rPr>
                <w:sz w:val="24"/>
                <w:szCs w:val="24"/>
              </w:rPr>
            </w:pPr>
            <w:r>
              <w:rPr>
                <w:sz w:val="24"/>
                <w:szCs w:val="24"/>
              </w:rPr>
              <w:t>Literature Survey</w:t>
            </w:r>
          </w:p>
        </w:tc>
        <w:tc>
          <w:tcPr>
            <w:tcW w:w="822" w:type="dxa"/>
            <w:hideMark/>
          </w:tcPr>
          <w:p w14:paraId="393822AF" w14:textId="1DD8C5EF" w:rsidR="007307E5" w:rsidRPr="00201B02" w:rsidRDefault="00201419" w:rsidP="00A44F46">
            <w:pPr>
              <w:tabs>
                <w:tab w:val="center" w:pos="7920"/>
              </w:tabs>
              <w:spacing w:before="60" w:after="60" w:line="360" w:lineRule="auto"/>
              <w:jc w:val="center"/>
              <w:rPr>
                <w:sz w:val="24"/>
                <w:szCs w:val="24"/>
              </w:rPr>
            </w:pPr>
            <w:r>
              <w:rPr>
                <w:sz w:val="24"/>
                <w:szCs w:val="24"/>
              </w:rPr>
              <w:t>2</w:t>
            </w:r>
          </w:p>
        </w:tc>
      </w:tr>
      <w:tr w:rsidR="007307E5" w:rsidRPr="0023782A" w14:paraId="4AE230E1" w14:textId="77777777" w:rsidTr="00D6310F">
        <w:trPr>
          <w:trHeight w:val="218"/>
        </w:trPr>
        <w:tc>
          <w:tcPr>
            <w:tcW w:w="1136" w:type="dxa"/>
          </w:tcPr>
          <w:p w14:paraId="7FFFDC2E" w14:textId="77777777" w:rsidR="007307E5" w:rsidRPr="0023782A" w:rsidRDefault="007307E5" w:rsidP="00A44F46">
            <w:pPr>
              <w:tabs>
                <w:tab w:val="center" w:pos="7920"/>
              </w:tabs>
              <w:spacing w:before="60" w:after="60" w:line="360" w:lineRule="auto"/>
              <w:jc w:val="center"/>
              <w:rPr>
                <w:b/>
                <w:sz w:val="24"/>
                <w:szCs w:val="24"/>
              </w:rPr>
            </w:pPr>
          </w:p>
        </w:tc>
        <w:tc>
          <w:tcPr>
            <w:tcW w:w="717" w:type="dxa"/>
            <w:gridSpan w:val="2"/>
            <w:hideMark/>
          </w:tcPr>
          <w:p w14:paraId="15AEBBC9" w14:textId="77777777" w:rsidR="007307E5" w:rsidRPr="0023782A" w:rsidRDefault="007307E5" w:rsidP="00A44F46">
            <w:pPr>
              <w:tabs>
                <w:tab w:val="center" w:pos="7920"/>
              </w:tabs>
              <w:spacing w:before="60" w:after="60" w:line="360" w:lineRule="auto"/>
              <w:jc w:val="center"/>
              <w:rPr>
                <w:sz w:val="24"/>
                <w:szCs w:val="24"/>
              </w:rPr>
            </w:pPr>
            <w:r w:rsidRPr="0023782A">
              <w:rPr>
                <w:sz w:val="24"/>
                <w:szCs w:val="24"/>
              </w:rPr>
              <w:t>1.2</w:t>
            </w:r>
          </w:p>
        </w:tc>
        <w:tc>
          <w:tcPr>
            <w:tcW w:w="7316" w:type="dxa"/>
            <w:hideMark/>
          </w:tcPr>
          <w:p w14:paraId="6B66D739" w14:textId="77777777" w:rsidR="007307E5" w:rsidRPr="0023782A" w:rsidRDefault="007307E5" w:rsidP="00A44F46">
            <w:pPr>
              <w:tabs>
                <w:tab w:val="left" w:pos="720"/>
              </w:tabs>
              <w:suppressAutoHyphens w:val="0"/>
              <w:autoSpaceDN w:val="0"/>
              <w:adjustRightInd w:val="0"/>
              <w:spacing w:line="360" w:lineRule="auto"/>
              <w:rPr>
                <w:sz w:val="24"/>
                <w:szCs w:val="24"/>
              </w:rPr>
            </w:pPr>
            <w:r>
              <w:rPr>
                <w:sz w:val="24"/>
                <w:szCs w:val="24"/>
              </w:rPr>
              <w:t>Motivation</w:t>
            </w:r>
          </w:p>
        </w:tc>
        <w:tc>
          <w:tcPr>
            <w:tcW w:w="822" w:type="dxa"/>
            <w:hideMark/>
          </w:tcPr>
          <w:p w14:paraId="635B914D" w14:textId="60F4F100" w:rsidR="007307E5" w:rsidRPr="00201B02" w:rsidRDefault="00201419" w:rsidP="00A44F46">
            <w:pPr>
              <w:tabs>
                <w:tab w:val="center" w:pos="7920"/>
              </w:tabs>
              <w:spacing w:before="60" w:after="60" w:line="360" w:lineRule="auto"/>
              <w:jc w:val="center"/>
              <w:rPr>
                <w:sz w:val="24"/>
                <w:szCs w:val="24"/>
              </w:rPr>
            </w:pPr>
            <w:r>
              <w:rPr>
                <w:sz w:val="24"/>
                <w:szCs w:val="24"/>
              </w:rPr>
              <w:t>4</w:t>
            </w:r>
          </w:p>
        </w:tc>
      </w:tr>
      <w:tr w:rsidR="007307E5" w:rsidRPr="0023782A" w14:paraId="7D562D06" w14:textId="77777777" w:rsidTr="00D6310F">
        <w:trPr>
          <w:trHeight w:val="218"/>
        </w:trPr>
        <w:tc>
          <w:tcPr>
            <w:tcW w:w="1136" w:type="dxa"/>
          </w:tcPr>
          <w:p w14:paraId="627A15E2" w14:textId="77777777" w:rsidR="007307E5" w:rsidRPr="0023782A" w:rsidRDefault="007307E5" w:rsidP="00A44F46">
            <w:pPr>
              <w:tabs>
                <w:tab w:val="center" w:pos="7920"/>
              </w:tabs>
              <w:spacing w:before="60" w:after="60" w:line="360" w:lineRule="auto"/>
              <w:jc w:val="center"/>
              <w:rPr>
                <w:b/>
                <w:sz w:val="24"/>
                <w:szCs w:val="24"/>
              </w:rPr>
            </w:pPr>
          </w:p>
        </w:tc>
        <w:tc>
          <w:tcPr>
            <w:tcW w:w="717" w:type="dxa"/>
            <w:gridSpan w:val="2"/>
            <w:hideMark/>
          </w:tcPr>
          <w:p w14:paraId="00A65965" w14:textId="77777777" w:rsidR="007307E5" w:rsidRPr="0023782A" w:rsidRDefault="007307E5" w:rsidP="00A44F46">
            <w:pPr>
              <w:tabs>
                <w:tab w:val="center" w:pos="7920"/>
              </w:tabs>
              <w:spacing w:before="60" w:after="60" w:line="360" w:lineRule="auto"/>
              <w:jc w:val="center"/>
              <w:rPr>
                <w:sz w:val="24"/>
                <w:szCs w:val="24"/>
              </w:rPr>
            </w:pPr>
            <w:r w:rsidRPr="0023782A">
              <w:rPr>
                <w:sz w:val="24"/>
                <w:szCs w:val="24"/>
              </w:rPr>
              <w:t>1.3</w:t>
            </w:r>
          </w:p>
        </w:tc>
        <w:tc>
          <w:tcPr>
            <w:tcW w:w="7316" w:type="dxa"/>
            <w:hideMark/>
          </w:tcPr>
          <w:p w14:paraId="08C02673" w14:textId="77777777" w:rsidR="007307E5" w:rsidRPr="0023782A" w:rsidRDefault="007307E5" w:rsidP="00A44F46">
            <w:pPr>
              <w:tabs>
                <w:tab w:val="left" w:pos="720"/>
              </w:tabs>
              <w:suppressAutoHyphens w:val="0"/>
              <w:autoSpaceDN w:val="0"/>
              <w:adjustRightInd w:val="0"/>
              <w:spacing w:line="360" w:lineRule="auto"/>
              <w:rPr>
                <w:sz w:val="24"/>
                <w:szCs w:val="24"/>
              </w:rPr>
            </w:pPr>
            <w:r>
              <w:rPr>
                <w:sz w:val="24"/>
                <w:szCs w:val="24"/>
              </w:rPr>
              <w:t>Problem Statement</w:t>
            </w:r>
          </w:p>
        </w:tc>
        <w:tc>
          <w:tcPr>
            <w:tcW w:w="822" w:type="dxa"/>
          </w:tcPr>
          <w:p w14:paraId="4E8FCA71" w14:textId="13CDBB74" w:rsidR="007307E5" w:rsidRPr="00201B02" w:rsidRDefault="00201419" w:rsidP="00A44F46">
            <w:pPr>
              <w:tabs>
                <w:tab w:val="center" w:pos="7920"/>
              </w:tabs>
              <w:spacing w:before="60" w:after="60" w:line="360" w:lineRule="auto"/>
              <w:jc w:val="center"/>
              <w:rPr>
                <w:sz w:val="24"/>
                <w:szCs w:val="24"/>
              </w:rPr>
            </w:pPr>
            <w:r>
              <w:rPr>
                <w:sz w:val="24"/>
                <w:szCs w:val="24"/>
              </w:rPr>
              <w:t>5</w:t>
            </w:r>
          </w:p>
        </w:tc>
      </w:tr>
      <w:tr w:rsidR="007307E5" w:rsidRPr="0023782A" w14:paraId="32F18B20" w14:textId="77777777" w:rsidTr="00D6310F">
        <w:trPr>
          <w:trHeight w:val="218"/>
        </w:trPr>
        <w:tc>
          <w:tcPr>
            <w:tcW w:w="1136" w:type="dxa"/>
          </w:tcPr>
          <w:p w14:paraId="6E0A2AC6" w14:textId="77777777" w:rsidR="007307E5" w:rsidRPr="0023782A" w:rsidRDefault="007307E5" w:rsidP="00A44F46">
            <w:pPr>
              <w:tabs>
                <w:tab w:val="center" w:pos="7920"/>
              </w:tabs>
              <w:spacing w:before="60" w:after="60" w:line="360" w:lineRule="auto"/>
              <w:jc w:val="center"/>
              <w:rPr>
                <w:b/>
                <w:sz w:val="24"/>
                <w:szCs w:val="24"/>
              </w:rPr>
            </w:pPr>
          </w:p>
        </w:tc>
        <w:tc>
          <w:tcPr>
            <w:tcW w:w="717" w:type="dxa"/>
            <w:gridSpan w:val="2"/>
            <w:hideMark/>
          </w:tcPr>
          <w:p w14:paraId="1717E7D7" w14:textId="77777777" w:rsidR="007307E5" w:rsidRPr="0023782A" w:rsidRDefault="007307E5" w:rsidP="00A44F46">
            <w:pPr>
              <w:tabs>
                <w:tab w:val="center" w:pos="7920"/>
              </w:tabs>
              <w:spacing w:before="60" w:after="60" w:line="360" w:lineRule="auto"/>
              <w:jc w:val="center"/>
              <w:rPr>
                <w:sz w:val="24"/>
                <w:szCs w:val="24"/>
              </w:rPr>
            </w:pPr>
            <w:r>
              <w:rPr>
                <w:sz w:val="24"/>
                <w:szCs w:val="24"/>
              </w:rPr>
              <w:t>1.4</w:t>
            </w:r>
          </w:p>
        </w:tc>
        <w:tc>
          <w:tcPr>
            <w:tcW w:w="7316" w:type="dxa"/>
            <w:hideMark/>
          </w:tcPr>
          <w:p w14:paraId="0B25EAF7" w14:textId="77777777" w:rsidR="007307E5" w:rsidRPr="0023782A" w:rsidRDefault="007307E5" w:rsidP="00A44F46">
            <w:pPr>
              <w:tabs>
                <w:tab w:val="left" w:pos="720"/>
              </w:tabs>
              <w:suppressAutoHyphens w:val="0"/>
              <w:autoSpaceDN w:val="0"/>
              <w:adjustRightInd w:val="0"/>
              <w:spacing w:line="360" w:lineRule="auto"/>
              <w:rPr>
                <w:sz w:val="24"/>
                <w:szCs w:val="24"/>
              </w:rPr>
            </w:pPr>
            <w:r>
              <w:rPr>
                <w:sz w:val="24"/>
                <w:szCs w:val="24"/>
              </w:rPr>
              <w:t>Objectives</w:t>
            </w:r>
          </w:p>
        </w:tc>
        <w:tc>
          <w:tcPr>
            <w:tcW w:w="822" w:type="dxa"/>
          </w:tcPr>
          <w:p w14:paraId="48B3C0A0" w14:textId="77777777" w:rsidR="007307E5" w:rsidRPr="00201B02" w:rsidRDefault="007307E5" w:rsidP="00A44F46">
            <w:pPr>
              <w:tabs>
                <w:tab w:val="center" w:pos="7920"/>
              </w:tabs>
              <w:spacing w:before="60" w:after="60" w:line="360" w:lineRule="auto"/>
              <w:jc w:val="center"/>
              <w:rPr>
                <w:sz w:val="24"/>
                <w:szCs w:val="24"/>
              </w:rPr>
            </w:pPr>
            <w:r>
              <w:rPr>
                <w:sz w:val="24"/>
                <w:szCs w:val="24"/>
              </w:rPr>
              <w:t>5</w:t>
            </w:r>
          </w:p>
        </w:tc>
      </w:tr>
      <w:tr w:rsidR="007307E5" w:rsidRPr="0023782A" w14:paraId="7E5616AD" w14:textId="77777777" w:rsidTr="00D6310F">
        <w:trPr>
          <w:trHeight w:val="218"/>
        </w:trPr>
        <w:tc>
          <w:tcPr>
            <w:tcW w:w="1136" w:type="dxa"/>
            <w:hideMark/>
          </w:tcPr>
          <w:p w14:paraId="77730BA9" w14:textId="77777777" w:rsidR="007307E5" w:rsidRPr="0023782A" w:rsidRDefault="007307E5" w:rsidP="00A44F46">
            <w:pPr>
              <w:tabs>
                <w:tab w:val="center" w:pos="7920"/>
              </w:tabs>
              <w:spacing w:before="60" w:after="60" w:line="360" w:lineRule="auto"/>
              <w:jc w:val="center"/>
              <w:rPr>
                <w:b/>
                <w:sz w:val="24"/>
                <w:szCs w:val="24"/>
              </w:rPr>
            </w:pPr>
            <w:r w:rsidRPr="0023782A">
              <w:rPr>
                <w:b/>
                <w:sz w:val="24"/>
                <w:szCs w:val="24"/>
              </w:rPr>
              <w:t>2.</w:t>
            </w:r>
          </w:p>
        </w:tc>
        <w:tc>
          <w:tcPr>
            <w:tcW w:w="8033" w:type="dxa"/>
            <w:gridSpan w:val="3"/>
            <w:vAlign w:val="center"/>
            <w:hideMark/>
          </w:tcPr>
          <w:p w14:paraId="139345B6" w14:textId="77777777" w:rsidR="007307E5" w:rsidRPr="0023782A" w:rsidRDefault="007307E5" w:rsidP="00A44F46">
            <w:pPr>
              <w:suppressAutoHyphens w:val="0"/>
              <w:autoSpaceDN w:val="0"/>
              <w:adjustRightInd w:val="0"/>
              <w:spacing w:line="360" w:lineRule="auto"/>
              <w:rPr>
                <w:b/>
                <w:strike/>
                <w:sz w:val="24"/>
                <w:szCs w:val="24"/>
              </w:rPr>
            </w:pPr>
            <w:r>
              <w:rPr>
                <w:b/>
                <w:sz w:val="24"/>
                <w:szCs w:val="24"/>
              </w:rPr>
              <w:t>Requirement Analysis</w:t>
            </w:r>
          </w:p>
        </w:tc>
        <w:tc>
          <w:tcPr>
            <w:tcW w:w="822" w:type="dxa"/>
            <w:hideMark/>
          </w:tcPr>
          <w:p w14:paraId="13E61F93" w14:textId="77777777" w:rsidR="007307E5" w:rsidRPr="00201B02" w:rsidRDefault="007307E5" w:rsidP="00A44F46">
            <w:pPr>
              <w:tabs>
                <w:tab w:val="center" w:pos="7920"/>
              </w:tabs>
              <w:spacing w:before="60" w:after="60" w:line="360" w:lineRule="auto"/>
              <w:jc w:val="center"/>
              <w:rPr>
                <w:sz w:val="24"/>
                <w:szCs w:val="24"/>
              </w:rPr>
            </w:pPr>
            <w:r>
              <w:rPr>
                <w:sz w:val="24"/>
                <w:szCs w:val="24"/>
              </w:rPr>
              <w:t>6</w:t>
            </w:r>
          </w:p>
        </w:tc>
      </w:tr>
      <w:tr w:rsidR="007307E5" w:rsidRPr="0023782A" w14:paraId="48DC0C8A" w14:textId="77777777" w:rsidTr="00D6310F">
        <w:trPr>
          <w:trHeight w:val="249"/>
        </w:trPr>
        <w:tc>
          <w:tcPr>
            <w:tcW w:w="1136" w:type="dxa"/>
          </w:tcPr>
          <w:p w14:paraId="47B0E79A" w14:textId="77777777" w:rsidR="007307E5" w:rsidRPr="0023782A" w:rsidRDefault="007307E5" w:rsidP="00A44F46">
            <w:pPr>
              <w:tabs>
                <w:tab w:val="center" w:pos="7920"/>
              </w:tabs>
              <w:spacing w:before="60" w:after="60" w:line="360" w:lineRule="auto"/>
              <w:jc w:val="center"/>
              <w:rPr>
                <w:b/>
                <w:sz w:val="24"/>
                <w:szCs w:val="24"/>
              </w:rPr>
            </w:pPr>
          </w:p>
        </w:tc>
        <w:tc>
          <w:tcPr>
            <w:tcW w:w="717" w:type="dxa"/>
            <w:gridSpan w:val="2"/>
            <w:hideMark/>
          </w:tcPr>
          <w:p w14:paraId="68B1E96B" w14:textId="77777777" w:rsidR="007307E5" w:rsidRPr="0023782A" w:rsidRDefault="007307E5" w:rsidP="00A44F46">
            <w:pPr>
              <w:widowControl/>
              <w:autoSpaceDE/>
              <w:autoSpaceDN w:val="0"/>
              <w:spacing w:line="360" w:lineRule="auto"/>
              <w:jc w:val="center"/>
              <w:rPr>
                <w:sz w:val="24"/>
                <w:szCs w:val="24"/>
              </w:rPr>
            </w:pPr>
            <w:r>
              <w:rPr>
                <w:sz w:val="24"/>
                <w:szCs w:val="24"/>
              </w:rPr>
              <w:t>2.1</w:t>
            </w:r>
          </w:p>
        </w:tc>
        <w:tc>
          <w:tcPr>
            <w:tcW w:w="7316" w:type="dxa"/>
            <w:hideMark/>
          </w:tcPr>
          <w:p w14:paraId="0C548BFC" w14:textId="77777777" w:rsidR="007307E5" w:rsidRPr="0023782A" w:rsidRDefault="007307E5" w:rsidP="00A44F46">
            <w:pPr>
              <w:suppressAutoHyphens w:val="0"/>
              <w:autoSpaceDN w:val="0"/>
              <w:adjustRightInd w:val="0"/>
              <w:spacing w:line="360" w:lineRule="auto"/>
              <w:rPr>
                <w:sz w:val="24"/>
                <w:szCs w:val="24"/>
              </w:rPr>
            </w:pPr>
            <w:r>
              <w:rPr>
                <w:sz w:val="24"/>
                <w:szCs w:val="24"/>
              </w:rPr>
              <w:t>Functional Requirements</w:t>
            </w:r>
          </w:p>
        </w:tc>
        <w:tc>
          <w:tcPr>
            <w:tcW w:w="822" w:type="dxa"/>
          </w:tcPr>
          <w:p w14:paraId="228AFB6B" w14:textId="77777777" w:rsidR="007307E5" w:rsidRPr="00201B02" w:rsidRDefault="007307E5" w:rsidP="00A44F46">
            <w:pPr>
              <w:tabs>
                <w:tab w:val="center" w:pos="7920"/>
              </w:tabs>
              <w:spacing w:before="60" w:after="60" w:line="360" w:lineRule="auto"/>
              <w:jc w:val="center"/>
              <w:rPr>
                <w:sz w:val="24"/>
                <w:szCs w:val="24"/>
              </w:rPr>
            </w:pPr>
            <w:r>
              <w:rPr>
                <w:sz w:val="24"/>
                <w:szCs w:val="24"/>
              </w:rPr>
              <w:t>6</w:t>
            </w:r>
          </w:p>
        </w:tc>
      </w:tr>
      <w:tr w:rsidR="007307E5" w:rsidRPr="0023782A" w14:paraId="2A3DFA1B" w14:textId="77777777" w:rsidTr="00D6310F">
        <w:trPr>
          <w:trHeight w:val="249"/>
        </w:trPr>
        <w:tc>
          <w:tcPr>
            <w:tcW w:w="1136" w:type="dxa"/>
          </w:tcPr>
          <w:p w14:paraId="3CD9EDB7" w14:textId="77777777" w:rsidR="007307E5" w:rsidRPr="0023782A" w:rsidRDefault="007307E5" w:rsidP="00A44F46">
            <w:pPr>
              <w:tabs>
                <w:tab w:val="center" w:pos="7920"/>
              </w:tabs>
              <w:spacing w:before="60" w:after="60" w:line="360" w:lineRule="auto"/>
              <w:jc w:val="center"/>
              <w:rPr>
                <w:b/>
                <w:sz w:val="24"/>
                <w:szCs w:val="24"/>
              </w:rPr>
            </w:pPr>
          </w:p>
        </w:tc>
        <w:tc>
          <w:tcPr>
            <w:tcW w:w="717" w:type="dxa"/>
            <w:gridSpan w:val="2"/>
            <w:hideMark/>
          </w:tcPr>
          <w:p w14:paraId="0F814852" w14:textId="77777777" w:rsidR="007307E5" w:rsidRDefault="007307E5" w:rsidP="00A44F46">
            <w:pPr>
              <w:widowControl/>
              <w:autoSpaceDE/>
              <w:autoSpaceDN w:val="0"/>
              <w:spacing w:line="360" w:lineRule="auto"/>
              <w:jc w:val="center"/>
              <w:rPr>
                <w:sz w:val="24"/>
                <w:szCs w:val="24"/>
              </w:rPr>
            </w:pPr>
            <w:r>
              <w:rPr>
                <w:sz w:val="24"/>
                <w:szCs w:val="24"/>
              </w:rPr>
              <w:t>2.2</w:t>
            </w:r>
          </w:p>
        </w:tc>
        <w:tc>
          <w:tcPr>
            <w:tcW w:w="7316" w:type="dxa"/>
            <w:hideMark/>
          </w:tcPr>
          <w:p w14:paraId="6DC02629" w14:textId="77777777" w:rsidR="007307E5" w:rsidRDefault="007307E5" w:rsidP="00A44F46">
            <w:pPr>
              <w:suppressAutoHyphens w:val="0"/>
              <w:autoSpaceDN w:val="0"/>
              <w:adjustRightInd w:val="0"/>
              <w:spacing w:line="360" w:lineRule="auto"/>
              <w:rPr>
                <w:sz w:val="24"/>
                <w:szCs w:val="24"/>
              </w:rPr>
            </w:pPr>
            <w:r>
              <w:rPr>
                <w:sz w:val="24"/>
                <w:szCs w:val="24"/>
              </w:rPr>
              <w:t>Non-Functional Requirements</w:t>
            </w:r>
          </w:p>
        </w:tc>
        <w:tc>
          <w:tcPr>
            <w:tcW w:w="822" w:type="dxa"/>
          </w:tcPr>
          <w:p w14:paraId="7F84F1D2" w14:textId="77777777" w:rsidR="007307E5" w:rsidRPr="00201B02" w:rsidRDefault="007307E5" w:rsidP="00A44F46">
            <w:pPr>
              <w:tabs>
                <w:tab w:val="center" w:pos="7920"/>
              </w:tabs>
              <w:spacing w:before="60" w:after="60" w:line="360" w:lineRule="auto"/>
              <w:jc w:val="center"/>
              <w:rPr>
                <w:sz w:val="24"/>
                <w:szCs w:val="24"/>
              </w:rPr>
            </w:pPr>
            <w:r>
              <w:rPr>
                <w:sz w:val="24"/>
                <w:szCs w:val="24"/>
              </w:rPr>
              <w:t>6</w:t>
            </w:r>
          </w:p>
        </w:tc>
      </w:tr>
      <w:tr w:rsidR="007307E5" w:rsidRPr="0023782A" w14:paraId="485CB03E" w14:textId="77777777" w:rsidTr="00D6310F">
        <w:trPr>
          <w:trHeight w:val="131"/>
        </w:trPr>
        <w:tc>
          <w:tcPr>
            <w:tcW w:w="1136" w:type="dxa"/>
          </w:tcPr>
          <w:p w14:paraId="26B0982E" w14:textId="77777777" w:rsidR="007307E5" w:rsidRPr="0023782A" w:rsidRDefault="007307E5" w:rsidP="00A44F46">
            <w:pPr>
              <w:tabs>
                <w:tab w:val="center" w:pos="7920"/>
              </w:tabs>
              <w:spacing w:before="60" w:after="60" w:line="360" w:lineRule="auto"/>
              <w:rPr>
                <w:b/>
                <w:sz w:val="24"/>
                <w:szCs w:val="24"/>
              </w:rPr>
            </w:pPr>
          </w:p>
        </w:tc>
        <w:tc>
          <w:tcPr>
            <w:tcW w:w="717" w:type="dxa"/>
            <w:gridSpan w:val="2"/>
            <w:hideMark/>
          </w:tcPr>
          <w:p w14:paraId="5FCAE34B" w14:textId="77777777" w:rsidR="007307E5" w:rsidRPr="0023782A" w:rsidRDefault="007307E5" w:rsidP="00A44F46">
            <w:pPr>
              <w:widowControl/>
              <w:autoSpaceDE/>
              <w:autoSpaceDN w:val="0"/>
              <w:spacing w:line="360" w:lineRule="auto"/>
              <w:jc w:val="center"/>
              <w:rPr>
                <w:sz w:val="24"/>
                <w:szCs w:val="24"/>
              </w:rPr>
            </w:pPr>
            <w:r w:rsidRPr="0023782A">
              <w:rPr>
                <w:sz w:val="24"/>
                <w:szCs w:val="24"/>
              </w:rPr>
              <w:t>2.</w:t>
            </w:r>
            <w:r>
              <w:rPr>
                <w:sz w:val="24"/>
                <w:szCs w:val="24"/>
              </w:rPr>
              <w:t>3</w:t>
            </w:r>
          </w:p>
        </w:tc>
        <w:tc>
          <w:tcPr>
            <w:tcW w:w="7316" w:type="dxa"/>
            <w:hideMark/>
          </w:tcPr>
          <w:p w14:paraId="057E9223" w14:textId="77777777" w:rsidR="007307E5" w:rsidRPr="0023782A" w:rsidRDefault="007307E5" w:rsidP="00A44F46">
            <w:pPr>
              <w:suppressAutoHyphens w:val="0"/>
              <w:autoSpaceDN w:val="0"/>
              <w:adjustRightInd w:val="0"/>
              <w:spacing w:line="360" w:lineRule="auto"/>
              <w:rPr>
                <w:sz w:val="24"/>
                <w:szCs w:val="24"/>
              </w:rPr>
            </w:pPr>
            <w:r>
              <w:rPr>
                <w:sz w:val="24"/>
                <w:szCs w:val="24"/>
              </w:rPr>
              <w:t>Proposed System Model</w:t>
            </w:r>
          </w:p>
        </w:tc>
        <w:tc>
          <w:tcPr>
            <w:tcW w:w="822" w:type="dxa"/>
          </w:tcPr>
          <w:p w14:paraId="63B8ECAE" w14:textId="77777777" w:rsidR="007307E5" w:rsidRPr="00201B02" w:rsidRDefault="007307E5" w:rsidP="00A44F46">
            <w:pPr>
              <w:tabs>
                <w:tab w:val="center" w:pos="7920"/>
              </w:tabs>
              <w:spacing w:before="60" w:after="60" w:line="360" w:lineRule="auto"/>
              <w:jc w:val="center"/>
              <w:rPr>
                <w:sz w:val="24"/>
                <w:szCs w:val="24"/>
              </w:rPr>
            </w:pPr>
            <w:r>
              <w:rPr>
                <w:sz w:val="24"/>
                <w:szCs w:val="24"/>
              </w:rPr>
              <w:t>7</w:t>
            </w:r>
          </w:p>
        </w:tc>
      </w:tr>
      <w:tr w:rsidR="007307E5" w:rsidRPr="0023782A" w14:paraId="4179190F" w14:textId="77777777" w:rsidTr="00D6310F">
        <w:trPr>
          <w:trHeight w:val="131"/>
        </w:trPr>
        <w:tc>
          <w:tcPr>
            <w:tcW w:w="1136" w:type="dxa"/>
          </w:tcPr>
          <w:p w14:paraId="26E21CFB" w14:textId="77777777" w:rsidR="007307E5" w:rsidRPr="0023782A" w:rsidRDefault="007307E5" w:rsidP="00A44F46">
            <w:pPr>
              <w:tabs>
                <w:tab w:val="center" w:pos="7920"/>
              </w:tabs>
              <w:spacing w:before="60" w:after="60" w:line="360" w:lineRule="auto"/>
              <w:rPr>
                <w:b/>
                <w:sz w:val="24"/>
                <w:szCs w:val="24"/>
              </w:rPr>
            </w:pPr>
          </w:p>
        </w:tc>
        <w:tc>
          <w:tcPr>
            <w:tcW w:w="717" w:type="dxa"/>
            <w:gridSpan w:val="2"/>
          </w:tcPr>
          <w:p w14:paraId="4B7E9696" w14:textId="77777777" w:rsidR="007307E5" w:rsidRPr="0023782A" w:rsidRDefault="007307E5" w:rsidP="00A44F46">
            <w:pPr>
              <w:widowControl/>
              <w:autoSpaceDE/>
              <w:autoSpaceDN w:val="0"/>
              <w:spacing w:line="360" w:lineRule="auto"/>
              <w:jc w:val="center"/>
              <w:rPr>
                <w:sz w:val="24"/>
                <w:szCs w:val="24"/>
              </w:rPr>
            </w:pPr>
            <w:r>
              <w:rPr>
                <w:sz w:val="24"/>
                <w:szCs w:val="24"/>
              </w:rPr>
              <w:t>2.4</w:t>
            </w:r>
          </w:p>
        </w:tc>
        <w:tc>
          <w:tcPr>
            <w:tcW w:w="7316" w:type="dxa"/>
          </w:tcPr>
          <w:p w14:paraId="5263C452" w14:textId="77777777" w:rsidR="007307E5" w:rsidRDefault="007307E5" w:rsidP="00A44F46">
            <w:pPr>
              <w:suppressAutoHyphens w:val="0"/>
              <w:autoSpaceDN w:val="0"/>
              <w:adjustRightInd w:val="0"/>
              <w:spacing w:line="360" w:lineRule="auto"/>
              <w:rPr>
                <w:sz w:val="24"/>
                <w:szCs w:val="24"/>
              </w:rPr>
            </w:pPr>
            <w:r>
              <w:rPr>
                <w:sz w:val="24"/>
                <w:szCs w:val="24"/>
              </w:rPr>
              <w:t>Data Description</w:t>
            </w:r>
          </w:p>
        </w:tc>
        <w:tc>
          <w:tcPr>
            <w:tcW w:w="822" w:type="dxa"/>
          </w:tcPr>
          <w:p w14:paraId="586F50BC" w14:textId="6D6C9620" w:rsidR="007307E5" w:rsidRDefault="00201419" w:rsidP="00A44F46">
            <w:pPr>
              <w:tabs>
                <w:tab w:val="center" w:pos="7920"/>
              </w:tabs>
              <w:spacing w:before="60" w:after="60" w:line="360" w:lineRule="auto"/>
              <w:jc w:val="center"/>
              <w:rPr>
                <w:sz w:val="24"/>
                <w:szCs w:val="24"/>
              </w:rPr>
            </w:pPr>
            <w:r>
              <w:rPr>
                <w:sz w:val="24"/>
                <w:szCs w:val="24"/>
              </w:rPr>
              <w:t>8</w:t>
            </w:r>
          </w:p>
        </w:tc>
      </w:tr>
      <w:tr w:rsidR="007307E5" w:rsidRPr="0023782A" w14:paraId="5D1558C2" w14:textId="77777777" w:rsidTr="00D6310F">
        <w:trPr>
          <w:trHeight w:val="131"/>
        </w:trPr>
        <w:tc>
          <w:tcPr>
            <w:tcW w:w="1136" w:type="dxa"/>
          </w:tcPr>
          <w:p w14:paraId="5DC32957" w14:textId="77777777" w:rsidR="007307E5" w:rsidRPr="0023782A" w:rsidRDefault="007307E5" w:rsidP="00A44F46">
            <w:pPr>
              <w:tabs>
                <w:tab w:val="center" w:pos="7920"/>
              </w:tabs>
              <w:spacing w:before="60" w:after="60" w:line="360" w:lineRule="auto"/>
              <w:rPr>
                <w:b/>
                <w:sz w:val="24"/>
                <w:szCs w:val="24"/>
              </w:rPr>
            </w:pPr>
          </w:p>
        </w:tc>
        <w:tc>
          <w:tcPr>
            <w:tcW w:w="717" w:type="dxa"/>
            <w:gridSpan w:val="2"/>
          </w:tcPr>
          <w:p w14:paraId="2315E718" w14:textId="77777777" w:rsidR="007307E5" w:rsidRDefault="007307E5" w:rsidP="00A44F46">
            <w:pPr>
              <w:widowControl/>
              <w:autoSpaceDE/>
              <w:autoSpaceDN w:val="0"/>
              <w:spacing w:line="360" w:lineRule="auto"/>
              <w:jc w:val="center"/>
              <w:rPr>
                <w:sz w:val="24"/>
                <w:szCs w:val="24"/>
              </w:rPr>
            </w:pPr>
            <w:r>
              <w:rPr>
                <w:sz w:val="24"/>
                <w:szCs w:val="24"/>
              </w:rPr>
              <w:t>2.4.1</w:t>
            </w:r>
          </w:p>
        </w:tc>
        <w:tc>
          <w:tcPr>
            <w:tcW w:w="7316" w:type="dxa"/>
          </w:tcPr>
          <w:p w14:paraId="1A4F3A32" w14:textId="77777777" w:rsidR="007307E5" w:rsidRDefault="007307E5" w:rsidP="00A44F46">
            <w:pPr>
              <w:suppressAutoHyphens w:val="0"/>
              <w:autoSpaceDN w:val="0"/>
              <w:adjustRightInd w:val="0"/>
              <w:spacing w:line="360" w:lineRule="auto"/>
              <w:rPr>
                <w:sz w:val="24"/>
                <w:szCs w:val="24"/>
              </w:rPr>
            </w:pPr>
            <w:r>
              <w:rPr>
                <w:sz w:val="24"/>
                <w:szCs w:val="24"/>
              </w:rPr>
              <w:t>Data pre-processing</w:t>
            </w:r>
          </w:p>
        </w:tc>
        <w:tc>
          <w:tcPr>
            <w:tcW w:w="822" w:type="dxa"/>
          </w:tcPr>
          <w:p w14:paraId="6C7845A9" w14:textId="546F9AB2" w:rsidR="007307E5" w:rsidRDefault="00201419" w:rsidP="00A44F46">
            <w:pPr>
              <w:tabs>
                <w:tab w:val="center" w:pos="7920"/>
              </w:tabs>
              <w:spacing w:before="60" w:after="60" w:line="360" w:lineRule="auto"/>
              <w:jc w:val="center"/>
              <w:rPr>
                <w:sz w:val="24"/>
                <w:szCs w:val="24"/>
              </w:rPr>
            </w:pPr>
            <w:r>
              <w:rPr>
                <w:sz w:val="24"/>
                <w:szCs w:val="24"/>
              </w:rPr>
              <w:t>10</w:t>
            </w:r>
          </w:p>
        </w:tc>
      </w:tr>
      <w:tr w:rsidR="007307E5" w:rsidRPr="0023782A" w14:paraId="5DEC6282" w14:textId="77777777" w:rsidTr="00D6310F">
        <w:trPr>
          <w:trHeight w:val="267"/>
        </w:trPr>
        <w:tc>
          <w:tcPr>
            <w:tcW w:w="1136" w:type="dxa"/>
          </w:tcPr>
          <w:p w14:paraId="16FAE7C4" w14:textId="77777777" w:rsidR="007307E5" w:rsidRPr="0023782A" w:rsidRDefault="007307E5" w:rsidP="00A44F46">
            <w:pPr>
              <w:tabs>
                <w:tab w:val="center" w:pos="7920"/>
              </w:tabs>
              <w:spacing w:before="60" w:after="60" w:line="360" w:lineRule="auto"/>
              <w:jc w:val="center"/>
              <w:rPr>
                <w:b/>
                <w:sz w:val="24"/>
                <w:szCs w:val="24"/>
              </w:rPr>
            </w:pPr>
            <w:r>
              <w:rPr>
                <w:b/>
                <w:sz w:val="24"/>
                <w:szCs w:val="24"/>
              </w:rPr>
              <w:t>3.</w:t>
            </w:r>
          </w:p>
        </w:tc>
        <w:tc>
          <w:tcPr>
            <w:tcW w:w="8033" w:type="dxa"/>
            <w:gridSpan w:val="3"/>
          </w:tcPr>
          <w:p w14:paraId="329A0326" w14:textId="77777777" w:rsidR="007307E5" w:rsidRPr="00DD0878" w:rsidRDefault="007307E5" w:rsidP="00A44F46">
            <w:pPr>
              <w:suppressAutoHyphens w:val="0"/>
              <w:autoSpaceDN w:val="0"/>
              <w:adjustRightInd w:val="0"/>
              <w:spacing w:line="360" w:lineRule="auto"/>
              <w:rPr>
                <w:b/>
                <w:sz w:val="24"/>
                <w:szCs w:val="24"/>
              </w:rPr>
            </w:pPr>
            <w:r>
              <w:rPr>
                <w:b/>
                <w:sz w:val="24"/>
                <w:szCs w:val="24"/>
              </w:rPr>
              <w:t>Design</w:t>
            </w:r>
          </w:p>
        </w:tc>
        <w:tc>
          <w:tcPr>
            <w:tcW w:w="822" w:type="dxa"/>
          </w:tcPr>
          <w:p w14:paraId="5977A471" w14:textId="256305F8" w:rsidR="007307E5" w:rsidRDefault="007307E5" w:rsidP="00A44F46">
            <w:pPr>
              <w:tabs>
                <w:tab w:val="center" w:pos="7920"/>
              </w:tabs>
              <w:spacing w:before="60" w:after="60" w:line="360" w:lineRule="auto"/>
              <w:jc w:val="center"/>
              <w:rPr>
                <w:sz w:val="24"/>
                <w:szCs w:val="24"/>
              </w:rPr>
            </w:pPr>
            <w:r>
              <w:rPr>
                <w:sz w:val="24"/>
                <w:szCs w:val="24"/>
              </w:rPr>
              <w:t>1</w:t>
            </w:r>
            <w:r w:rsidR="00201419">
              <w:rPr>
                <w:sz w:val="24"/>
                <w:szCs w:val="24"/>
              </w:rPr>
              <w:t>4</w:t>
            </w:r>
          </w:p>
        </w:tc>
      </w:tr>
      <w:tr w:rsidR="007307E5" w:rsidRPr="0023782A" w14:paraId="2252FE11" w14:textId="77777777" w:rsidTr="00D6310F">
        <w:trPr>
          <w:trHeight w:val="131"/>
        </w:trPr>
        <w:tc>
          <w:tcPr>
            <w:tcW w:w="1136" w:type="dxa"/>
          </w:tcPr>
          <w:p w14:paraId="508BFECD" w14:textId="77777777" w:rsidR="007307E5" w:rsidRDefault="007307E5" w:rsidP="00A44F46">
            <w:pPr>
              <w:tabs>
                <w:tab w:val="center" w:pos="7920"/>
              </w:tabs>
              <w:spacing w:before="60" w:after="60" w:line="360" w:lineRule="auto"/>
              <w:jc w:val="center"/>
              <w:rPr>
                <w:b/>
                <w:sz w:val="24"/>
                <w:szCs w:val="24"/>
              </w:rPr>
            </w:pPr>
          </w:p>
        </w:tc>
        <w:tc>
          <w:tcPr>
            <w:tcW w:w="711" w:type="dxa"/>
          </w:tcPr>
          <w:p w14:paraId="25BAD5B1" w14:textId="77777777" w:rsidR="007307E5" w:rsidRPr="002D10F5" w:rsidRDefault="007307E5" w:rsidP="00A44F46">
            <w:pPr>
              <w:tabs>
                <w:tab w:val="center" w:pos="7920"/>
              </w:tabs>
              <w:spacing w:before="60" w:after="60" w:line="360" w:lineRule="auto"/>
              <w:jc w:val="center"/>
              <w:rPr>
                <w:sz w:val="24"/>
                <w:szCs w:val="24"/>
              </w:rPr>
            </w:pPr>
            <w:r>
              <w:rPr>
                <w:sz w:val="24"/>
                <w:szCs w:val="24"/>
              </w:rPr>
              <w:t>3.1</w:t>
            </w:r>
          </w:p>
        </w:tc>
        <w:tc>
          <w:tcPr>
            <w:tcW w:w="7322" w:type="dxa"/>
            <w:gridSpan w:val="2"/>
          </w:tcPr>
          <w:p w14:paraId="0BA4AB44" w14:textId="77777777" w:rsidR="007307E5" w:rsidRPr="002D10F5" w:rsidRDefault="007307E5" w:rsidP="00A44F46">
            <w:pPr>
              <w:suppressAutoHyphens w:val="0"/>
              <w:autoSpaceDN w:val="0"/>
              <w:adjustRightInd w:val="0"/>
              <w:spacing w:line="360" w:lineRule="auto"/>
              <w:rPr>
                <w:sz w:val="24"/>
                <w:szCs w:val="24"/>
              </w:rPr>
            </w:pPr>
            <w:r>
              <w:rPr>
                <w:sz w:val="24"/>
                <w:szCs w:val="24"/>
              </w:rPr>
              <w:t>System Description</w:t>
            </w:r>
          </w:p>
        </w:tc>
        <w:tc>
          <w:tcPr>
            <w:tcW w:w="822" w:type="dxa"/>
          </w:tcPr>
          <w:p w14:paraId="474AF983" w14:textId="14B166C9" w:rsidR="007307E5" w:rsidRPr="001C465B" w:rsidRDefault="007307E5" w:rsidP="00A44F46">
            <w:pPr>
              <w:suppressAutoHyphens w:val="0"/>
              <w:autoSpaceDN w:val="0"/>
              <w:adjustRightInd w:val="0"/>
              <w:spacing w:line="360" w:lineRule="auto"/>
              <w:jc w:val="center"/>
              <w:rPr>
                <w:sz w:val="24"/>
                <w:szCs w:val="24"/>
              </w:rPr>
            </w:pPr>
            <w:r>
              <w:rPr>
                <w:sz w:val="24"/>
                <w:szCs w:val="24"/>
              </w:rPr>
              <w:t>1</w:t>
            </w:r>
            <w:r w:rsidR="00201419">
              <w:rPr>
                <w:sz w:val="24"/>
                <w:szCs w:val="24"/>
              </w:rPr>
              <w:t>4</w:t>
            </w:r>
          </w:p>
        </w:tc>
      </w:tr>
      <w:tr w:rsidR="007307E5" w:rsidRPr="0023782A" w14:paraId="5E32A3A1" w14:textId="77777777" w:rsidTr="00D6310F">
        <w:trPr>
          <w:trHeight w:val="131"/>
        </w:trPr>
        <w:tc>
          <w:tcPr>
            <w:tcW w:w="1136" w:type="dxa"/>
          </w:tcPr>
          <w:p w14:paraId="64E9A618" w14:textId="77777777" w:rsidR="007307E5" w:rsidRDefault="007307E5" w:rsidP="00A44F46">
            <w:pPr>
              <w:tabs>
                <w:tab w:val="center" w:pos="7920"/>
              </w:tabs>
              <w:spacing w:before="60" w:after="60" w:line="360" w:lineRule="auto"/>
              <w:jc w:val="center"/>
              <w:rPr>
                <w:b/>
                <w:sz w:val="24"/>
                <w:szCs w:val="24"/>
              </w:rPr>
            </w:pPr>
          </w:p>
        </w:tc>
        <w:tc>
          <w:tcPr>
            <w:tcW w:w="711" w:type="dxa"/>
          </w:tcPr>
          <w:p w14:paraId="7295D157" w14:textId="77777777" w:rsidR="007307E5" w:rsidRDefault="007307E5" w:rsidP="00A44F46">
            <w:pPr>
              <w:tabs>
                <w:tab w:val="center" w:pos="7920"/>
              </w:tabs>
              <w:spacing w:before="60" w:after="60" w:line="360" w:lineRule="auto"/>
              <w:jc w:val="center"/>
              <w:rPr>
                <w:sz w:val="24"/>
                <w:szCs w:val="24"/>
              </w:rPr>
            </w:pPr>
            <w:r>
              <w:rPr>
                <w:sz w:val="24"/>
                <w:szCs w:val="24"/>
              </w:rPr>
              <w:t>3.2</w:t>
            </w:r>
          </w:p>
        </w:tc>
        <w:tc>
          <w:tcPr>
            <w:tcW w:w="7322" w:type="dxa"/>
            <w:gridSpan w:val="2"/>
          </w:tcPr>
          <w:p w14:paraId="788CE2A6" w14:textId="77777777" w:rsidR="007307E5" w:rsidRDefault="007307E5" w:rsidP="00A44F46">
            <w:pPr>
              <w:suppressAutoHyphens w:val="0"/>
              <w:autoSpaceDN w:val="0"/>
              <w:adjustRightInd w:val="0"/>
              <w:spacing w:line="360" w:lineRule="auto"/>
              <w:rPr>
                <w:sz w:val="24"/>
                <w:szCs w:val="24"/>
              </w:rPr>
            </w:pPr>
            <w:r>
              <w:rPr>
                <w:sz w:val="24"/>
                <w:szCs w:val="24"/>
              </w:rPr>
              <w:t>Hierarchical Design</w:t>
            </w:r>
          </w:p>
        </w:tc>
        <w:tc>
          <w:tcPr>
            <w:tcW w:w="822" w:type="dxa"/>
          </w:tcPr>
          <w:p w14:paraId="4FDFF7CF" w14:textId="188D93D5" w:rsidR="007307E5" w:rsidRPr="001C465B" w:rsidRDefault="007307E5" w:rsidP="00A44F46">
            <w:pPr>
              <w:suppressAutoHyphens w:val="0"/>
              <w:autoSpaceDN w:val="0"/>
              <w:adjustRightInd w:val="0"/>
              <w:spacing w:line="360" w:lineRule="auto"/>
              <w:jc w:val="center"/>
              <w:rPr>
                <w:sz w:val="24"/>
                <w:szCs w:val="24"/>
              </w:rPr>
            </w:pPr>
            <w:r>
              <w:rPr>
                <w:sz w:val="24"/>
                <w:szCs w:val="24"/>
              </w:rPr>
              <w:t>1</w:t>
            </w:r>
            <w:r w:rsidR="00201419">
              <w:rPr>
                <w:sz w:val="24"/>
                <w:szCs w:val="24"/>
              </w:rPr>
              <w:t>5</w:t>
            </w:r>
          </w:p>
        </w:tc>
      </w:tr>
      <w:tr w:rsidR="007307E5" w:rsidRPr="0023782A" w14:paraId="2B415C4A" w14:textId="77777777" w:rsidTr="00D6310F">
        <w:trPr>
          <w:trHeight w:val="131"/>
        </w:trPr>
        <w:tc>
          <w:tcPr>
            <w:tcW w:w="1136" w:type="dxa"/>
          </w:tcPr>
          <w:p w14:paraId="57BC32C0" w14:textId="77777777" w:rsidR="007307E5" w:rsidRDefault="007307E5" w:rsidP="00A44F46">
            <w:pPr>
              <w:tabs>
                <w:tab w:val="center" w:pos="7920"/>
              </w:tabs>
              <w:spacing w:before="60" w:after="60" w:line="360" w:lineRule="auto"/>
              <w:jc w:val="center"/>
              <w:rPr>
                <w:b/>
                <w:sz w:val="24"/>
                <w:szCs w:val="24"/>
              </w:rPr>
            </w:pPr>
          </w:p>
        </w:tc>
        <w:tc>
          <w:tcPr>
            <w:tcW w:w="711" w:type="dxa"/>
          </w:tcPr>
          <w:p w14:paraId="69F3D2BA" w14:textId="77777777" w:rsidR="007307E5" w:rsidRDefault="007307E5" w:rsidP="00A44F46">
            <w:pPr>
              <w:tabs>
                <w:tab w:val="center" w:pos="7920"/>
              </w:tabs>
              <w:spacing w:before="60" w:after="60" w:line="360" w:lineRule="auto"/>
              <w:jc w:val="center"/>
              <w:rPr>
                <w:sz w:val="24"/>
                <w:szCs w:val="24"/>
              </w:rPr>
            </w:pPr>
            <w:r>
              <w:rPr>
                <w:sz w:val="24"/>
                <w:szCs w:val="24"/>
              </w:rPr>
              <w:t>3.3</w:t>
            </w:r>
          </w:p>
        </w:tc>
        <w:tc>
          <w:tcPr>
            <w:tcW w:w="7322" w:type="dxa"/>
            <w:gridSpan w:val="2"/>
          </w:tcPr>
          <w:p w14:paraId="49E827C0" w14:textId="77777777" w:rsidR="007307E5" w:rsidRDefault="007307E5" w:rsidP="00A44F46">
            <w:pPr>
              <w:suppressAutoHyphens w:val="0"/>
              <w:autoSpaceDN w:val="0"/>
              <w:adjustRightInd w:val="0"/>
              <w:spacing w:line="360" w:lineRule="auto"/>
              <w:rPr>
                <w:sz w:val="24"/>
                <w:szCs w:val="24"/>
              </w:rPr>
            </w:pPr>
            <w:r>
              <w:rPr>
                <w:sz w:val="24"/>
                <w:szCs w:val="24"/>
              </w:rPr>
              <w:t>Sequence Diagram</w:t>
            </w:r>
          </w:p>
        </w:tc>
        <w:tc>
          <w:tcPr>
            <w:tcW w:w="822" w:type="dxa"/>
          </w:tcPr>
          <w:p w14:paraId="6A49C617" w14:textId="295D57F3" w:rsidR="007307E5" w:rsidRPr="001C465B" w:rsidRDefault="007307E5" w:rsidP="00A44F46">
            <w:pPr>
              <w:suppressAutoHyphens w:val="0"/>
              <w:autoSpaceDN w:val="0"/>
              <w:adjustRightInd w:val="0"/>
              <w:spacing w:line="360" w:lineRule="auto"/>
              <w:jc w:val="center"/>
              <w:rPr>
                <w:sz w:val="24"/>
                <w:szCs w:val="24"/>
              </w:rPr>
            </w:pPr>
            <w:r>
              <w:rPr>
                <w:sz w:val="24"/>
                <w:szCs w:val="24"/>
              </w:rPr>
              <w:t>1</w:t>
            </w:r>
            <w:r w:rsidR="00201419">
              <w:rPr>
                <w:sz w:val="24"/>
                <w:szCs w:val="24"/>
              </w:rPr>
              <w:t>6</w:t>
            </w:r>
          </w:p>
        </w:tc>
      </w:tr>
      <w:tr w:rsidR="007307E5" w:rsidRPr="0023782A" w14:paraId="3D3877BA" w14:textId="77777777" w:rsidTr="00D6310F">
        <w:trPr>
          <w:trHeight w:val="131"/>
        </w:trPr>
        <w:tc>
          <w:tcPr>
            <w:tcW w:w="1136" w:type="dxa"/>
          </w:tcPr>
          <w:p w14:paraId="057E46FF" w14:textId="77777777" w:rsidR="007307E5" w:rsidRDefault="007307E5" w:rsidP="00A44F46">
            <w:pPr>
              <w:tabs>
                <w:tab w:val="center" w:pos="7920"/>
              </w:tabs>
              <w:spacing w:before="60" w:after="60" w:line="360" w:lineRule="auto"/>
              <w:jc w:val="center"/>
              <w:rPr>
                <w:b/>
                <w:sz w:val="24"/>
                <w:szCs w:val="24"/>
              </w:rPr>
            </w:pPr>
          </w:p>
        </w:tc>
        <w:tc>
          <w:tcPr>
            <w:tcW w:w="711" w:type="dxa"/>
          </w:tcPr>
          <w:p w14:paraId="58765C62" w14:textId="77777777" w:rsidR="007307E5" w:rsidRDefault="007307E5" w:rsidP="00A44F46">
            <w:pPr>
              <w:tabs>
                <w:tab w:val="center" w:pos="7920"/>
              </w:tabs>
              <w:spacing w:before="60" w:after="60" w:line="360" w:lineRule="auto"/>
              <w:jc w:val="center"/>
              <w:rPr>
                <w:sz w:val="24"/>
                <w:szCs w:val="24"/>
              </w:rPr>
            </w:pPr>
            <w:r>
              <w:rPr>
                <w:sz w:val="24"/>
                <w:szCs w:val="24"/>
              </w:rPr>
              <w:t>3.4</w:t>
            </w:r>
          </w:p>
        </w:tc>
        <w:tc>
          <w:tcPr>
            <w:tcW w:w="7322" w:type="dxa"/>
            <w:gridSpan w:val="2"/>
          </w:tcPr>
          <w:p w14:paraId="4FC2FAD6" w14:textId="77777777" w:rsidR="007307E5" w:rsidRDefault="007307E5" w:rsidP="00A44F46">
            <w:pPr>
              <w:suppressAutoHyphens w:val="0"/>
              <w:autoSpaceDN w:val="0"/>
              <w:adjustRightInd w:val="0"/>
              <w:spacing w:line="360" w:lineRule="auto"/>
              <w:rPr>
                <w:sz w:val="24"/>
                <w:szCs w:val="24"/>
              </w:rPr>
            </w:pPr>
            <w:r>
              <w:rPr>
                <w:sz w:val="24"/>
                <w:szCs w:val="24"/>
              </w:rPr>
              <w:t>Entity Relationship Diagram</w:t>
            </w:r>
          </w:p>
        </w:tc>
        <w:tc>
          <w:tcPr>
            <w:tcW w:w="822" w:type="dxa"/>
          </w:tcPr>
          <w:p w14:paraId="061DB86A" w14:textId="0F4B0BA6" w:rsidR="007307E5" w:rsidRPr="002D10F5" w:rsidRDefault="007307E5" w:rsidP="00A44F46">
            <w:pPr>
              <w:suppressAutoHyphens w:val="0"/>
              <w:autoSpaceDN w:val="0"/>
              <w:adjustRightInd w:val="0"/>
              <w:spacing w:line="360" w:lineRule="auto"/>
              <w:jc w:val="center"/>
              <w:rPr>
                <w:sz w:val="24"/>
                <w:szCs w:val="24"/>
              </w:rPr>
            </w:pPr>
            <w:r>
              <w:rPr>
                <w:sz w:val="24"/>
                <w:szCs w:val="24"/>
              </w:rPr>
              <w:t>1</w:t>
            </w:r>
            <w:r w:rsidR="00201419">
              <w:rPr>
                <w:sz w:val="24"/>
                <w:szCs w:val="24"/>
              </w:rPr>
              <w:t>7</w:t>
            </w:r>
          </w:p>
        </w:tc>
      </w:tr>
      <w:tr w:rsidR="007307E5" w:rsidRPr="0023782A" w14:paraId="0AB4C84A" w14:textId="77777777" w:rsidTr="00D6310F">
        <w:trPr>
          <w:trHeight w:val="131"/>
        </w:trPr>
        <w:tc>
          <w:tcPr>
            <w:tcW w:w="1136" w:type="dxa"/>
          </w:tcPr>
          <w:p w14:paraId="3A55DD68" w14:textId="77777777" w:rsidR="007307E5" w:rsidRDefault="007307E5" w:rsidP="00A44F46">
            <w:pPr>
              <w:tabs>
                <w:tab w:val="center" w:pos="7920"/>
              </w:tabs>
              <w:spacing w:before="60" w:after="60" w:line="360" w:lineRule="auto"/>
              <w:jc w:val="center"/>
              <w:rPr>
                <w:b/>
                <w:sz w:val="24"/>
                <w:szCs w:val="24"/>
              </w:rPr>
            </w:pPr>
          </w:p>
        </w:tc>
        <w:tc>
          <w:tcPr>
            <w:tcW w:w="711" w:type="dxa"/>
          </w:tcPr>
          <w:p w14:paraId="0B1BB986" w14:textId="77777777" w:rsidR="007307E5" w:rsidRDefault="007307E5" w:rsidP="00A44F46">
            <w:pPr>
              <w:tabs>
                <w:tab w:val="center" w:pos="7920"/>
              </w:tabs>
              <w:spacing w:before="60" w:after="60" w:line="360" w:lineRule="auto"/>
              <w:jc w:val="center"/>
              <w:rPr>
                <w:sz w:val="24"/>
                <w:szCs w:val="24"/>
              </w:rPr>
            </w:pPr>
            <w:r>
              <w:rPr>
                <w:sz w:val="24"/>
                <w:szCs w:val="24"/>
              </w:rPr>
              <w:t>3.5</w:t>
            </w:r>
          </w:p>
        </w:tc>
        <w:tc>
          <w:tcPr>
            <w:tcW w:w="7322" w:type="dxa"/>
            <w:gridSpan w:val="2"/>
          </w:tcPr>
          <w:p w14:paraId="41A8FBE2" w14:textId="77777777" w:rsidR="007307E5" w:rsidRDefault="007307E5" w:rsidP="00A44F46">
            <w:pPr>
              <w:suppressAutoHyphens w:val="0"/>
              <w:autoSpaceDN w:val="0"/>
              <w:adjustRightInd w:val="0"/>
              <w:spacing w:line="360" w:lineRule="auto"/>
              <w:rPr>
                <w:sz w:val="24"/>
                <w:szCs w:val="24"/>
              </w:rPr>
            </w:pPr>
            <w:r>
              <w:rPr>
                <w:sz w:val="24"/>
                <w:szCs w:val="24"/>
              </w:rPr>
              <w:t>System Functionalities</w:t>
            </w:r>
          </w:p>
          <w:p w14:paraId="0AD3DB68" w14:textId="77777777" w:rsidR="007307E5" w:rsidRDefault="007307E5" w:rsidP="00A44F46">
            <w:pPr>
              <w:suppressAutoHyphens w:val="0"/>
              <w:autoSpaceDN w:val="0"/>
              <w:adjustRightInd w:val="0"/>
              <w:spacing w:line="360" w:lineRule="auto"/>
              <w:rPr>
                <w:sz w:val="24"/>
                <w:szCs w:val="24"/>
              </w:rPr>
            </w:pPr>
            <w:r>
              <w:rPr>
                <w:sz w:val="24"/>
                <w:szCs w:val="24"/>
              </w:rPr>
              <w:t>3.5.1 Web Application</w:t>
            </w:r>
          </w:p>
          <w:p w14:paraId="7C94D123" w14:textId="77777777" w:rsidR="007307E5" w:rsidRDefault="007307E5" w:rsidP="00A44F46">
            <w:pPr>
              <w:suppressAutoHyphens w:val="0"/>
              <w:autoSpaceDN w:val="0"/>
              <w:adjustRightInd w:val="0"/>
              <w:spacing w:line="360" w:lineRule="auto"/>
              <w:rPr>
                <w:sz w:val="24"/>
                <w:szCs w:val="24"/>
              </w:rPr>
            </w:pPr>
            <w:r>
              <w:rPr>
                <w:sz w:val="24"/>
                <w:szCs w:val="24"/>
              </w:rPr>
              <w:t>3.5.2 Selecting Relevant Attributes</w:t>
            </w:r>
          </w:p>
          <w:p w14:paraId="742819EE" w14:textId="77777777" w:rsidR="007307E5" w:rsidRDefault="007307E5" w:rsidP="00A44F46">
            <w:pPr>
              <w:suppressAutoHyphens w:val="0"/>
              <w:autoSpaceDN w:val="0"/>
              <w:adjustRightInd w:val="0"/>
              <w:spacing w:line="360" w:lineRule="auto"/>
              <w:rPr>
                <w:bCs/>
                <w:color w:val="000000"/>
                <w:sz w:val="24"/>
                <w:szCs w:val="24"/>
              </w:rPr>
            </w:pPr>
            <w:r>
              <w:rPr>
                <w:sz w:val="24"/>
                <w:szCs w:val="24"/>
              </w:rPr>
              <w:t>3.5.3 Building</w:t>
            </w:r>
            <w:r w:rsidRPr="008E48C0">
              <w:rPr>
                <w:bCs/>
                <w:color w:val="000000"/>
                <w:sz w:val="24"/>
                <w:szCs w:val="24"/>
              </w:rPr>
              <w:t xml:space="preserve"> K-</w:t>
            </w:r>
            <w:proofErr w:type="spellStart"/>
            <w:r w:rsidRPr="008E48C0">
              <w:rPr>
                <w:bCs/>
                <w:color w:val="000000"/>
                <w:sz w:val="24"/>
                <w:szCs w:val="24"/>
              </w:rPr>
              <w:t>Neighbors</w:t>
            </w:r>
            <w:proofErr w:type="spellEnd"/>
            <w:r w:rsidRPr="008E48C0">
              <w:rPr>
                <w:bCs/>
                <w:color w:val="000000"/>
                <w:sz w:val="24"/>
                <w:szCs w:val="24"/>
              </w:rPr>
              <w:t xml:space="preserve"> classifiers</w:t>
            </w:r>
          </w:p>
          <w:p w14:paraId="4177C728" w14:textId="77777777" w:rsidR="007307E5" w:rsidRPr="008E48C0" w:rsidRDefault="007307E5" w:rsidP="00A44F46">
            <w:pPr>
              <w:spacing w:after="240" w:line="360" w:lineRule="auto"/>
              <w:jc w:val="both"/>
              <w:rPr>
                <w:bCs/>
                <w:color w:val="000000"/>
                <w:sz w:val="24"/>
                <w:szCs w:val="24"/>
              </w:rPr>
            </w:pPr>
            <w:r>
              <w:rPr>
                <w:sz w:val="24"/>
                <w:szCs w:val="24"/>
              </w:rPr>
              <w:lastRenderedPageBreak/>
              <w:t xml:space="preserve">3.5.4 Prediction </w:t>
            </w:r>
            <w:r w:rsidRPr="008E48C0">
              <w:rPr>
                <w:bCs/>
                <w:color w:val="000000"/>
                <w:sz w:val="24"/>
                <w:szCs w:val="24"/>
              </w:rPr>
              <w:t>by multiclass SVM classifier</w:t>
            </w:r>
          </w:p>
        </w:tc>
        <w:tc>
          <w:tcPr>
            <w:tcW w:w="822" w:type="dxa"/>
          </w:tcPr>
          <w:p w14:paraId="2B202193" w14:textId="69E1274E" w:rsidR="007307E5" w:rsidRDefault="007307E5" w:rsidP="00A44F46">
            <w:pPr>
              <w:suppressAutoHyphens w:val="0"/>
              <w:autoSpaceDN w:val="0"/>
              <w:adjustRightInd w:val="0"/>
              <w:spacing w:line="360" w:lineRule="auto"/>
              <w:jc w:val="center"/>
              <w:rPr>
                <w:sz w:val="24"/>
                <w:szCs w:val="24"/>
              </w:rPr>
            </w:pPr>
            <w:r>
              <w:rPr>
                <w:sz w:val="24"/>
                <w:szCs w:val="24"/>
              </w:rPr>
              <w:lastRenderedPageBreak/>
              <w:t>1</w:t>
            </w:r>
            <w:r w:rsidR="00201419">
              <w:rPr>
                <w:sz w:val="24"/>
                <w:szCs w:val="24"/>
              </w:rPr>
              <w:t>8</w:t>
            </w:r>
          </w:p>
        </w:tc>
      </w:tr>
      <w:tr w:rsidR="007307E5" w:rsidRPr="0023782A" w14:paraId="44123233" w14:textId="77777777" w:rsidTr="00D6310F">
        <w:trPr>
          <w:trHeight w:val="131"/>
        </w:trPr>
        <w:tc>
          <w:tcPr>
            <w:tcW w:w="1136" w:type="dxa"/>
          </w:tcPr>
          <w:p w14:paraId="54748816" w14:textId="77777777" w:rsidR="007307E5" w:rsidRDefault="007307E5" w:rsidP="00A44F46">
            <w:pPr>
              <w:tabs>
                <w:tab w:val="center" w:pos="7920"/>
              </w:tabs>
              <w:spacing w:before="60" w:after="60" w:line="360" w:lineRule="auto"/>
              <w:jc w:val="center"/>
              <w:rPr>
                <w:b/>
                <w:sz w:val="24"/>
                <w:szCs w:val="24"/>
              </w:rPr>
            </w:pPr>
            <w:r>
              <w:rPr>
                <w:b/>
                <w:sz w:val="24"/>
                <w:szCs w:val="24"/>
              </w:rPr>
              <w:t>4.</w:t>
            </w:r>
          </w:p>
        </w:tc>
        <w:tc>
          <w:tcPr>
            <w:tcW w:w="8033" w:type="dxa"/>
            <w:gridSpan w:val="3"/>
          </w:tcPr>
          <w:p w14:paraId="15959F98" w14:textId="77777777" w:rsidR="007307E5" w:rsidRDefault="007307E5" w:rsidP="00A44F46">
            <w:pPr>
              <w:suppressAutoHyphens w:val="0"/>
              <w:autoSpaceDN w:val="0"/>
              <w:adjustRightInd w:val="0"/>
              <w:spacing w:line="360" w:lineRule="auto"/>
              <w:rPr>
                <w:b/>
                <w:sz w:val="24"/>
                <w:szCs w:val="24"/>
              </w:rPr>
            </w:pPr>
            <w:r>
              <w:rPr>
                <w:b/>
                <w:sz w:val="24"/>
                <w:szCs w:val="24"/>
              </w:rPr>
              <w:t>Implementation and Results</w:t>
            </w:r>
          </w:p>
        </w:tc>
        <w:tc>
          <w:tcPr>
            <w:tcW w:w="822" w:type="dxa"/>
          </w:tcPr>
          <w:p w14:paraId="28183767" w14:textId="72FDCE1F" w:rsidR="007307E5" w:rsidRDefault="00201419" w:rsidP="00A44F46">
            <w:pPr>
              <w:tabs>
                <w:tab w:val="center" w:pos="7920"/>
              </w:tabs>
              <w:spacing w:before="60" w:after="60" w:line="360" w:lineRule="auto"/>
              <w:jc w:val="center"/>
              <w:rPr>
                <w:sz w:val="24"/>
                <w:szCs w:val="24"/>
              </w:rPr>
            </w:pPr>
            <w:r>
              <w:rPr>
                <w:sz w:val="24"/>
                <w:szCs w:val="24"/>
              </w:rPr>
              <w:t>21</w:t>
            </w:r>
          </w:p>
        </w:tc>
      </w:tr>
      <w:tr w:rsidR="007307E5" w:rsidRPr="0023782A" w14:paraId="4AFCA1A7" w14:textId="77777777" w:rsidTr="00D6310F">
        <w:trPr>
          <w:trHeight w:val="131"/>
        </w:trPr>
        <w:tc>
          <w:tcPr>
            <w:tcW w:w="1136" w:type="dxa"/>
          </w:tcPr>
          <w:p w14:paraId="091CA8D2" w14:textId="77777777" w:rsidR="007307E5" w:rsidRDefault="007307E5" w:rsidP="00A44F46">
            <w:pPr>
              <w:tabs>
                <w:tab w:val="center" w:pos="7920"/>
              </w:tabs>
              <w:spacing w:before="60" w:after="60" w:line="360" w:lineRule="auto"/>
              <w:jc w:val="center"/>
              <w:rPr>
                <w:b/>
                <w:sz w:val="24"/>
                <w:szCs w:val="24"/>
              </w:rPr>
            </w:pPr>
          </w:p>
        </w:tc>
        <w:tc>
          <w:tcPr>
            <w:tcW w:w="711" w:type="dxa"/>
          </w:tcPr>
          <w:p w14:paraId="2B852F0C" w14:textId="77777777" w:rsidR="007307E5" w:rsidRPr="008E48C0" w:rsidRDefault="007307E5" w:rsidP="00A44F46">
            <w:pPr>
              <w:tabs>
                <w:tab w:val="center" w:pos="7920"/>
              </w:tabs>
              <w:spacing w:before="60" w:after="60" w:line="360" w:lineRule="auto"/>
              <w:jc w:val="center"/>
              <w:rPr>
                <w:sz w:val="24"/>
                <w:szCs w:val="24"/>
              </w:rPr>
            </w:pPr>
            <w:r w:rsidRPr="008E48C0">
              <w:rPr>
                <w:sz w:val="24"/>
                <w:szCs w:val="24"/>
              </w:rPr>
              <w:t>4.1</w:t>
            </w:r>
          </w:p>
        </w:tc>
        <w:tc>
          <w:tcPr>
            <w:tcW w:w="7322" w:type="dxa"/>
            <w:gridSpan w:val="2"/>
          </w:tcPr>
          <w:p w14:paraId="2F6AA006" w14:textId="77777777" w:rsidR="007307E5" w:rsidRPr="008E48C0" w:rsidRDefault="007307E5" w:rsidP="00A44F46">
            <w:pPr>
              <w:suppressAutoHyphens w:val="0"/>
              <w:autoSpaceDN w:val="0"/>
              <w:adjustRightInd w:val="0"/>
              <w:spacing w:line="360" w:lineRule="auto"/>
              <w:rPr>
                <w:sz w:val="24"/>
                <w:szCs w:val="24"/>
              </w:rPr>
            </w:pPr>
            <w:r>
              <w:rPr>
                <w:sz w:val="24"/>
                <w:szCs w:val="24"/>
              </w:rPr>
              <w:t>Web application and Database</w:t>
            </w:r>
          </w:p>
        </w:tc>
        <w:tc>
          <w:tcPr>
            <w:tcW w:w="822" w:type="dxa"/>
          </w:tcPr>
          <w:p w14:paraId="2889D6A8" w14:textId="102333CB" w:rsidR="007307E5" w:rsidRDefault="00201419" w:rsidP="00A44F46">
            <w:pPr>
              <w:tabs>
                <w:tab w:val="center" w:pos="7920"/>
              </w:tabs>
              <w:spacing w:before="60" w:after="60" w:line="360" w:lineRule="auto"/>
              <w:jc w:val="center"/>
              <w:rPr>
                <w:sz w:val="24"/>
                <w:szCs w:val="24"/>
              </w:rPr>
            </w:pPr>
            <w:r>
              <w:rPr>
                <w:sz w:val="24"/>
                <w:szCs w:val="24"/>
              </w:rPr>
              <w:t>21</w:t>
            </w:r>
          </w:p>
        </w:tc>
      </w:tr>
      <w:tr w:rsidR="007307E5" w:rsidRPr="0023782A" w14:paraId="6CC52580" w14:textId="77777777" w:rsidTr="00D6310F">
        <w:trPr>
          <w:trHeight w:val="131"/>
        </w:trPr>
        <w:tc>
          <w:tcPr>
            <w:tcW w:w="1136" w:type="dxa"/>
          </w:tcPr>
          <w:p w14:paraId="58D26D77" w14:textId="77777777" w:rsidR="007307E5" w:rsidRDefault="007307E5" w:rsidP="00A44F46">
            <w:pPr>
              <w:tabs>
                <w:tab w:val="center" w:pos="7920"/>
              </w:tabs>
              <w:spacing w:before="60" w:after="60" w:line="360" w:lineRule="auto"/>
              <w:jc w:val="center"/>
              <w:rPr>
                <w:b/>
                <w:sz w:val="24"/>
                <w:szCs w:val="24"/>
              </w:rPr>
            </w:pPr>
          </w:p>
        </w:tc>
        <w:tc>
          <w:tcPr>
            <w:tcW w:w="711" w:type="dxa"/>
          </w:tcPr>
          <w:p w14:paraId="1BBE5A5B" w14:textId="77777777" w:rsidR="007307E5" w:rsidRPr="008E48C0" w:rsidRDefault="007307E5" w:rsidP="00A44F46">
            <w:pPr>
              <w:tabs>
                <w:tab w:val="center" w:pos="7920"/>
              </w:tabs>
              <w:spacing w:before="60" w:after="60" w:line="360" w:lineRule="auto"/>
              <w:jc w:val="center"/>
              <w:rPr>
                <w:sz w:val="24"/>
                <w:szCs w:val="24"/>
              </w:rPr>
            </w:pPr>
            <w:r>
              <w:rPr>
                <w:sz w:val="24"/>
                <w:szCs w:val="24"/>
              </w:rPr>
              <w:t>4.2</w:t>
            </w:r>
          </w:p>
        </w:tc>
        <w:tc>
          <w:tcPr>
            <w:tcW w:w="7322" w:type="dxa"/>
            <w:gridSpan w:val="2"/>
          </w:tcPr>
          <w:p w14:paraId="709D0CA7" w14:textId="77777777" w:rsidR="007307E5" w:rsidRDefault="007307E5" w:rsidP="00A44F46">
            <w:pPr>
              <w:suppressAutoHyphens w:val="0"/>
              <w:autoSpaceDN w:val="0"/>
              <w:adjustRightInd w:val="0"/>
              <w:spacing w:line="360" w:lineRule="auto"/>
              <w:rPr>
                <w:sz w:val="24"/>
                <w:szCs w:val="24"/>
              </w:rPr>
            </w:pPr>
            <w:r>
              <w:rPr>
                <w:sz w:val="24"/>
                <w:szCs w:val="24"/>
              </w:rPr>
              <w:t>Descriptive analysis</w:t>
            </w:r>
          </w:p>
        </w:tc>
        <w:tc>
          <w:tcPr>
            <w:tcW w:w="822" w:type="dxa"/>
          </w:tcPr>
          <w:p w14:paraId="53FB5A54" w14:textId="74F95755" w:rsidR="007307E5" w:rsidRDefault="007307E5" w:rsidP="00A44F46">
            <w:pPr>
              <w:tabs>
                <w:tab w:val="center" w:pos="7920"/>
              </w:tabs>
              <w:spacing w:before="60" w:after="60" w:line="360" w:lineRule="auto"/>
              <w:jc w:val="center"/>
              <w:rPr>
                <w:sz w:val="24"/>
                <w:szCs w:val="24"/>
              </w:rPr>
            </w:pPr>
            <w:r>
              <w:rPr>
                <w:sz w:val="24"/>
                <w:szCs w:val="24"/>
              </w:rPr>
              <w:t>2</w:t>
            </w:r>
            <w:r w:rsidR="00201419">
              <w:rPr>
                <w:sz w:val="24"/>
                <w:szCs w:val="24"/>
              </w:rPr>
              <w:t>3</w:t>
            </w:r>
          </w:p>
        </w:tc>
      </w:tr>
      <w:tr w:rsidR="007307E5" w:rsidRPr="0023782A" w14:paraId="2AB89153" w14:textId="77777777" w:rsidTr="00D6310F">
        <w:trPr>
          <w:trHeight w:val="131"/>
        </w:trPr>
        <w:tc>
          <w:tcPr>
            <w:tcW w:w="1136" w:type="dxa"/>
          </w:tcPr>
          <w:p w14:paraId="623C894C" w14:textId="77777777" w:rsidR="007307E5" w:rsidRDefault="007307E5" w:rsidP="00A44F46">
            <w:pPr>
              <w:tabs>
                <w:tab w:val="center" w:pos="7920"/>
              </w:tabs>
              <w:spacing w:before="60" w:after="60" w:line="360" w:lineRule="auto"/>
              <w:jc w:val="center"/>
              <w:rPr>
                <w:b/>
                <w:sz w:val="24"/>
                <w:szCs w:val="24"/>
              </w:rPr>
            </w:pPr>
          </w:p>
        </w:tc>
        <w:tc>
          <w:tcPr>
            <w:tcW w:w="711" w:type="dxa"/>
          </w:tcPr>
          <w:p w14:paraId="476C14BB" w14:textId="77777777" w:rsidR="007307E5" w:rsidRDefault="007307E5" w:rsidP="00A44F46">
            <w:pPr>
              <w:tabs>
                <w:tab w:val="center" w:pos="7920"/>
              </w:tabs>
              <w:spacing w:before="60" w:after="60" w:line="360" w:lineRule="auto"/>
              <w:jc w:val="center"/>
              <w:rPr>
                <w:sz w:val="24"/>
                <w:szCs w:val="24"/>
              </w:rPr>
            </w:pPr>
            <w:r>
              <w:rPr>
                <w:sz w:val="24"/>
                <w:szCs w:val="24"/>
              </w:rPr>
              <w:t>4.3</w:t>
            </w:r>
          </w:p>
        </w:tc>
        <w:tc>
          <w:tcPr>
            <w:tcW w:w="7322" w:type="dxa"/>
            <w:gridSpan w:val="2"/>
          </w:tcPr>
          <w:p w14:paraId="186427E5" w14:textId="77777777" w:rsidR="007307E5" w:rsidRPr="000B3E63" w:rsidRDefault="007307E5" w:rsidP="00A44F46">
            <w:pPr>
              <w:suppressAutoHyphens w:val="0"/>
              <w:autoSpaceDN w:val="0"/>
              <w:adjustRightInd w:val="0"/>
              <w:spacing w:line="360" w:lineRule="auto"/>
              <w:rPr>
                <w:sz w:val="24"/>
                <w:szCs w:val="24"/>
              </w:rPr>
            </w:pPr>
            <w:r w:rsidRPr="000B3E63">
              <w:rPr>
                <w:bCs/>
                <w:color w:val="000000"/>
                <w:sz w:val="28"/>
                <w:szCs w:val="24"/>
              </w:rPr>
              <w:t>Association Rule mining</w:t>
            </w:r>
          </w:p>
        </w:tc>
        <w:tc>
          <w:tcPr>
            <w:tcW w:w="822" w:type="dxa"/>
          </w:tcPr>
          <w:p w14:paraId="555B4D7D" w14:textId="77777777" w:rsidR="007307E5" w:rsidRDefault="007307E5" w:rsidP="00A44F46">
            <w:pPr>
              <w:tabs>
                <w:tab w:val="center" w:pos="7920"/>
              </w:tabs>
              <w:spacing w:before="60" w:after="60" w:line="360" w:lineRule="auto"/>
              <w:jc w:val="center"/>
              <w:rPr>
                <w:sz w:val="24"/>
                <w:szCs w:val="24"/>
              </w:rPr>
            </w:pPr>
            <w:r>
              <w:rPr>
                <w:sz w:val="24"/>
                <w:szCs w:val="24"/>
              </w:rPr>
              <w:t>26</w:t>
            </w:r>
          </w:p>
        </w:tc>
      </w:tr>
      <w:tr w:rsidR="007307E5" w:rsidRPr="0023782A" w14:paraId="7A8F5D6A" w14:textId="77777777" w:rsidTr="00D6310F">
        <w:trPr>
          <w:trHeight w:val="131"/>
        </w:trPr>
        <w:tc>
          <w:tcPr>
            <w:tcW w:w="1136" w:type="dxa"/>
          </w:tcPr>
          <w:p w14:paraId="05ABD9A0" w14:textId="77777777" w:rsidR="007307E5" w:rsidRDefault="007307E5" w:rsidP="00A44F46">
            <w:pPr>
              <w:tabs>
                <w:tab w:val="center" w:pos="7920"/>
              </w:tabs>
              <w:spacing w:before="60" w:after="60" w:line="360" w:lineRule="auto"/>
              <w:jc w:val="center"/>
              <w:rPr>
                <w:b/>
                <w:sz w:val="24"/>
                <w:szCs w:val="24"/>
              </w:rPr>
            </w:pPr>
          </w:p>
        </w:tc>
        <w:tc>
          <w:tcPr>
            <w:tcW w:w="711" w:type="dxa"/>
          </w:tcPr>
          <w:p w14:paraId="2CC872A4" w14:textId="77777777" w:rsidR="007307E5" w:rsidRDefault="007307E5" w:rsidP="00A44F46">
            <w:pPr>
              <w:tabs>
                <w:tab w:val="center" w:pos="7920"/>
              </w:tabs>
              <w:spacing w:before="60" w:after="60" w:line="360" w:lineRule="auto"/>
              <w:jc w:val="center"/>
              <w:rPr>
                <w:sz w:val="24"/>
                <w:szCs w:val="24"/>
              </w:rPr>
            </w:pPr>
            <w:r>
              <w:rPr>
                <w:sz w:val="24"/>
                <w:szCs w:val="24"/>
              </w:rPr>
              <w:t>4.4</w:t>
            </w:r>
          </w:p>
        </w:tc>
        <w:tc>
          <w:tcPr>
            <w:tcW w:w="7322" w:type="dxa"/>
            <w:gridSpan w:val="2"/>
          </w:tcPr>
          <w:p w14:paraId="20E2DB2A" w14:textId="77777777" w:rsidR="007307E5" w:rsidRDefault="007307E5" w:rsidP="00A44F46">
            <w:pPr>
              <w:suppressAutoHyphens w:val="0"/>
              <w:autoSpaceDN w:val="0"/>
              <w:adjustRightInd w:val="0"/>
              <w:spacing w:line="360" w:lineRule="auto"/>
              <w:rPr>
                <w:sz w:val="24"/>
                <w:szCs w:val="24"/>
              </w:rPr>
            </w:pPr>
            <w:r>
              <w:rPr>
                <w:sz w:val="24"/>
                <w:szCs w:val="24"/>
              </w:rPr>
              <w:t>Predictive Model</w:t>
            </w:r>
          </w:p>
        </w:tc>
        <w:tc>
          <w:tcPr>
            <w:tcW w:w="822" w:type="dxa"/>
          </w:tcPr>
          <w:p w14:paraId="39FEAF14" w14:textId="77777777" w:rsidR="007307E5" w:rsidRDefault="007307E5" w:rsidP="00A44F46">
            <w:pPr>
              <w:tabs>
                <w:tab w:val="center" w:pos="7920"/>
              </w:tabs>
              <w:spacing w:before="60" w:after="60" w:line="360" w:lineRule="auto"/>
              <w:jc w:val="center"/>
              <w:rPr>
                <w:sz w:val="24"/>
                <w:szCs w:val="24"/>
              </w:rPr>
            </w:pPr>
            <w:r>
              <w:rPr>
                <w:sz w:val="24"/>
                <w:szCs w:val="24"/>
              </w:rPr>
              <w:t>28</w:t>
            </w:r>
          </w:p>
        </w:tc>
      </w:tr>
      <w:tr w:rsidR="007307E5" w:rsidRPr="0023782A" w14:paraId="46325D33" w14:textId="77777777" w:rsidTr="00D6310F">
        <w:trPr>
          <w:trHeight w:val="131"/>
        </w:trPr>
        <w:tc>
          <w:tcPr>
            <w:tcW w:w="1136" w:type="dxa"/>
          </w:tcPr>
          <w:p w14:paraId="68FFB2D3" w14:textId="77777777" w:rsidR="007307E5" w:rsidRDefault="007307E5" w:rsidP="00A44F46">
            <w:pPr>
              <w:tabs>
                <w:tab w:val="center" w:pos="7920"/>
              </w:tabs>
              <w:spacing w:before="60" w:after="60" w:line="360" w:lineRule="auto"/>
              <w:jc w:val="center"/>
              <w:rPr>
                <w:b/>
                <w:sz w:val="24"/>
                <w:szCs w:val="24"/>
              </w:rPr>
            </w:pPr>
            <w:r>
              <w:rPr>
                <w:b/>
                <w:sz w:val="24"/>
                <w:szCs w:val="24"/>
              </w:rPr>
              <w:t>5.</w:t>
            </w:r>
          </w:p>
        </w:tc>
        <w:tc>
          <w:tcPr>
            <w:tcW w:w="8033" w:type="dxa"/>
            <w:gridSpan w:val="3"/>
          </w:tcPr>
          <w:p w14:paraId="347C4AA7" w14:textId="77777777" w:rsidR="007307E5" w:rsidRPr="004F7BDC" w:rsidRDefault="007307E5" w:rsidP="00A44F46">
            <w:pPr>
              <w:suppressAutoHyphens w:val="0"/>
              <w:autoSpaceDN w:val="0"/>
              <w:adjustRightInd w:val="0"/>
              <w:spacing w:line="360" w:lineRule="auto"/>
              <w:rPr>
                <w:b/>
                <w:sz w:val="24"/>
                <w:szCs w:val="24"/>
              </w:rPr>
            </w:pPr>
            <w:r>
              <w:rPr>
                <w:b/>
                <w:sz w:val="24"/>
                <w:szCs w:val="24"/>
              </w:rPr>
              <w:t>Limitations</w:t>
            </w:r>
          </w:p>
        </w:tc>
        <w:tc>
          <w:tcPr>
            <w:tcW w:w="822" w:type="dxa"/>
          </w:tcPr>
          <w:p w14:paraId="1F48C821" w14:textId="04E83724" w:rsidR="007307E5" w:rsidRDefault="007307E5" w:rsidP="00A44F46">
            <w:pPr>
              <w:tabs>
                <w:tab w:val="center" w:pos="7920"/>
              </w:tabs>
              <w:spacing w:before="60" w:after="60" w:line="360" w:lineRule="auto"/>
              <w:jc w:val="center"/>
              <w:rPr>
                <w:sz w:val="24"/>
                <w:szCs w:val="24"/>
              </w:rPr>
            </w:pPr>
            <w:r>
              <w:rPr>
                <w:sz w:val="24"/>
                <w:szCs w:val="24"/>
              </w:rPr>
              <w:t>3</w:t>
            </w:r>
            <w:r w:rsidR="00201419">
              <w:rPr>
                <w:sz w:val="24"/>
                <w:szCs w:val="24"/>
              </w:rPr>
              <w:t>1</w:t>
            </w:r>
          </w:p>
        </w:tc>
      </w:tr>
      <w:tr w:rsidR="007307E5" w:rsidRPr="0023782A" w14:paraId="2EE11957" w14:textId="77777777" w:rsidTr="00D6310F">
        <w:trPr>
          <w:trHeight w:val="131"/>
        </w:trPr>
        <w:tc>
          <w:tcPr>
            <w:tcW w:w="1136" w:type="dxa"/>
          </w:tcPr>
          <w:p w14:paraId="152E44BF" w14:textId="77777777" w:rsidR="007307E5" w:rsidRDefault="007307E5" w:rsidP="00A44F46">
            <w:pPr>
              <w:tabs>
                <w:tab w:val="center" w:pos="7920"/>
              </w:tabs>
              <w:spacing w:before="60" w:after="60" w:line="360" w:lineRule="auto"/>
              <w:jc w:val="center"/>
              <w:rPr>
                <w:b/>
                <w:sz w:val="24"/>
                <w:szCs w:val="24"/>
              </w:rPr>
            </w:pPr>
            <w:r>
              <w:rPr>
                <w:b/>
                <w:sz w:val="24"/>
                <w:szCs w:val="24"/>
              </w:rPr>
              <w:t>6.</w:t>
            </w:r>
          </w:p>
        </w:tc>
        <w:tc>
          <w:tcPr>
            <w:tcW w:w="8033" w:type="dxa"/>
            <w:gridSpan w:val="3"/>
          </w:tcPr>
          <w:p w14:paraId="2B101759" w14:textId="77777777" w:rsidR="007307E5" w:rsidRPr="004F7BDC" w:rsidRDefault="007307E5" w:rsidP="00A44F46">
            <w:pPr>
              <w:suppressAutoHyphens w:val="0"/>
              <w:autoSpaceDN w:val="0"/>
              <w:adjustRightInd w:val="0"/>
              <w:spacing w:line="360" w:lineRule="auto"/>
              <w:rPr>
                <w:b/>
                <w:sz w:val="24"/>
                <w:szCs w:val="24"/>
              </w:rPr>
            </w:pPr>
            <w:r>
              <w:rPr>
                <w:b/>
                <w:sz w:val="24"/>
                <w:szCs w:val="24"/>
              </w:rPr>
              <w:t>Conclusion</w:t>
            </w:r>
          </w:p>
        </w:tc>
        <w:tc>
          <w:tcPr>
            <w:tcW w:w="822" w:type="dxa"/>
          </w:tcPr>
          <w:p w14:paraId="235C8182" w14:textId="182B0520" w:rsidR="007307E5" w:rsidRDefault="007307E5" w:rsidP="00A44F46">
            <w:pPr>
              <w:tabs>
                <w:tab w:val="center" w:pos="7920"/>
              </w:tabs>
              <w:spacing w:before="60" w:after="60" w:line="360" w:lineRule="auto"/>
              <w:jc w:val="center"/>
              <w:rPr>
                <w:sz w:val="24"/>
                <w:szCs w:val="24"/>
              </w:rPr>
            </w:pPr>
            <w:r>
              <w:rPr>
                <w:sz w:val="24"/>
                <w:szCs w:val="24"/>
              </w:rPr>
              <w:t>3</w:t>
            </w:r>
            <w:r w:rsidR="00201419">
              <w:rPr>
                <w:sz w:val="24"/>
                <w:szCs w:val="24"/>
              </w:rPr>
              <w:t>2</w:t>
            </w:r>
          </w:p>
        </w:tc>
      </w:tr>
      <w:tr w:rsidR="007307E5" w:rsidRPr="0023782A" w14:paraId="589D65F5" w14:textId="77777777" w:rsidTr="00D6310F">
        <w:trPr>
          <w:trHeight w:val="217"/>
        </w:trPr>
        <w:tc>
          <w:tcPr>
            <w:tcW w:w="1136" w:type="dxa"/>
          </w:tcPr>
          <w:p w14:paraId="0C95F287" w14:textId="77777777" w:rsidR="007307E5" w:rsidRDefault="007307E5" w:rsidP="00A44F46">
            <w:pPr>
              <w:tabs>
                <w:tab w:val="center" w:pos="7920"/>
              </w:tabs>
              <w:spacing w:before="60" w:after="60" w:line="360" w:lineRule="auto"/>
              <w:jc w:val="center"/>
              <w:rPr>
                <w:b/>
                <w:sz w:val="24"/>
                <w:szCs w:val="24"/>
              </w:rPr>
            </w:pPr>
            <w:r>
              <w:rPr>
                <w:b/>
                <w:sz w:val="24"/>
                <w:szCs w:val="24"/>
              </w:rPr>
              <w:t>7.</w:t>
            </w:r>
          </w:p>
        </w:tc>
        <w:tc>
          <w:tcPr>
            <w:tcW w:w="8033" w:type="dxa"/>
            <w:gridSpan w:val="3"/>
          </w:tcPr>
          <w:p w14:paraId="6F85E94D" w14:textId="77777777" w:rsidR="007307E5" w:rsidRPr="004F7BDC" w:rsidRDefault="007307E5" w:rsidP="00A44F46">
            <w:pPr>
              <w:suppressAutoHyphens w:val="0"/>
              <w:autoSpaceDN w:val="0"/>
              <w:adjustRightInd w:val="0"/>
              <w:spacing w:line="360" w:lineRule="auto"/>
              <w:rPr>
                <w:b/>
                <w:sz w:val="24"/>
                <w:szCs w:val="24"/>
              </w:rPr>
            </w:pPr>
            <w:r>
              <w:rPr>
                <w:b/>
                <w:sz w:val="24"/>
                <w:szCs w:val="24"/>
              </w:rPr>
              <w:t>References</w:t>
            </w:r>
          </w:p>
        </w:tc>
        <w:tc>
          <w:tcPr>
            <w:tcW w:w="822" w:type="dxa"/>
          </w:tcPr>
          <w:p w14:paraId="7F541B04" w14:textId="5DAB92B7" w:rsidR="007307E5" w:rsidRDefault="007307E5" w:rsidP="00A44F46">
            <w:pPr>
              <w:tabs>
                <w:tab w:val="center" w:pos="7920"/>
              </w:tabs>
              <w:spacing w:before="60" w:after="60" w:line="360" w:lineRule="auto"/>
              <w:jc w:val="center"/>
              <w:rPr>
                <w:sz w:val="24"/>
                <w:szCs w:val="24"/>
              </w:rPr>
            </w:pPr>
            <w:r>
              <w:rPr>
                <w:sz w:val="24"/>
                <w:szCs w:val="24"/>
              </w:rPr>
              <w:t>3</w:t>
            </w:r>
            <w:r w:rsidR="00201419">
              <w:rPr>
                <w:sz w:val="24"/>
                <w:szCs w:val="24"/>
              </w:rPr>
              <w:t>3</w:t>
            </w:r>
          </w:p>
        </w:tc>
      </w:tr>
    </w:tbl>
    <w:p w14:paraId="4F6ACBF4" w14:textId="00A58C0C" w:rsidR="007307E5" w:rsidRDefault="007307E5" w:rsidP="00A44F46">
      <w:pPr>
        <w:spacing w:line="360" w:lineRule="auto"/>
        <w:jc w:val="both"/>
        <w:rPr>
          <w:sz w:val="28"/>
        </w:rPr>
      </w:pPr>
    </w:p>
    <w:p w14:paraId="18CCA375" w14:textId="7DA7887B" w:rsidR="002123CF" w:rsidRDefault="002123CF" w:rsidP="00A44F46">
      <w:pPr>
        <w:spacing w:line="360" w:lineRule="auto"/>
        <w:jc w:val="both"/>
        <w:rPr>
          <w:sz w:val="28"/>
        </w:rPr>
      </w:pPr>
    </w:p>
    <w:p w14:paraId="54C63A1E" w14:textId="77777777" w:rsidR="00D6310F" w:rsidRDefault="00D6310F" w:rsidP="00A44F46">
      <w:pPr>
        <w:spacing w:line="360" w:lineRule="auto"/>
        <w:jc w:val="center"/>
        <w:rPr>
          <w:b/>
          <w:sz w:val="32"/>
        </w:rPr>
      </w:pPr>
    </w:p>
    <w:p w14:paraId="328B5FDE" w14:textId="77777777" w:rsidR="00D6310F" w:rsidRDefault="00D6310F" w:rsidP="00A44F46">
      <w:pPr>
        <w:spacing w:line="360" w:lineRule="auto"/>
        <w:jc w:val="center"/>
        <w:rPr>
          <w:b/>
          <w:sz w:val="32"/>
        </w:rPr>
      </w:pPr>
    </w:p>
    <w:p w14:paraId="46B1A36E" w14:textId="77777777" w:rsidR="00D6310F" w:rsidRDefault="00D6310F" w:rsidP="00A44F46">
      <w:pPr>
        <w:spacing w:line="360" w:lineRule="auto"/>
        <w:jc w:val="center"/>
        <w:rPr>
          <w:b/>
          <w:sz w:val="32"/>
        </w:rPr>
      </w:pPr>
    </w:p>
    <w:p w14:paraId="1380A34D" w14:textId="77777777" w:rsidR="00D6310F" w:rsidRDefault="00D6310F" w:rsidP="00A44F46">
      <w:pPr>
        <w:spacing w:line="360" w:lineRule="auto"/>
        <w:jc w:val="center"/>
        <w:rPr>
          <w:b/>
          <w:sz w:val="32"/>
        </w:rPr>
      </w:pPr>
    </w:p>
    <w:p w14:paraId="74E90810" w14:textId="77777777" w:rsidR="00D6310F" w:rsidRDefault="00D6310F" w:rsidP="00A44F46">
      <w:pPr>
        <w:spacing w:line="360" w:lineRule="auto"/>
        <w:jc w:val="center"/>
        <w:rPr>
          <w:b/>
          <w:sz w:val="32"/>
        </w:rPr>
      </w:pPr>
    </w:p>
    <w:p w14:paraId="046F9ACF" w14:textId="77777777" w:rsidR="00D6310F" w:rsidRDefault="00D6310F" w:rsidP="00A44F46">
      <w:pPr>
        <w:spacing w:line="360" w:lineRule="auto"/>
        <w:jc w:val="center"/>
        <w:rPr>
          <w:b/>
          <w:sz w:val="32"/>
        </w:rPr>
      </w:pPr>
    </w:p>
    <w:p w14:paraId="4031436C" w14:textId="77777777" w:rsidR="00D6310F" w:rsidRDefault="00D6310F" w:rsidP="00A44F46">
      <w:pPr>
        <w:spacing w:line="360" w:lineRule="auto"/>
        <w:jc w:val="center"/>
        <w:rPr>
          <w:b/>
          <w:sz w:val="32"/>
        </w:rPr>
      </w:pPr>
    </w:p>
    <w:p w14:paraId="050B369B" w14:textId="77777777" w:rsidR="00D6310F" w:rsidRDefault="00D6310F" w:rsidP="00A44F46">
      <w:pPr>
        <w:spacing w:line="360" w:lineRule="auto"/>
        <w:jc w:val="center"/>
        <w:rPr>
          <w:b/>
          <w:sz w:val="32"/>
        </w:rPr>
      </w:pPr>
    </w:p>
    <w:p w14:paraId="52F1D11D" w14:textId="77777777" w:rsidR="00D6310F" w:rsidRDefault="00D6310F" w:rsidP="00A44F46">
      <w:pPr>
        <w:spacing w:line="360" w:lineRule="auto"/>
        <w:jc w:val="center"/>
        <w:rPr>
          <w:b/>
          <w:sz w:val="32"/>
        </w:rPr>
      </w:pPr>
    </w:p>
    <w:p w14:paraId="14EA8C4C" w14:textId="77777777" w:rsidR="00D6310F" w:rsidRDefault="00D6310F" w:rsidP="00A44F46">
      <w:pPr>
        <w:spacing w:line="360" w:lineRule="auto"/>
        <w:jc w:val="center"/>
        <w:rPr>
          <w:b/>
          <w:sz w:val="32"/>
        </w:rPr>
      </w:pPr>
    </w:p>
    <w:p w14:paraId="13701A1E" w14:textId="77777777" w:rsidR="00D6310F" w:rsidRDefault="00D6310F" w:rsidP="00A44F46">
      <w:pPr>
        <w:spacing w:line="360" w:lineRule="auto"/>
        <w:jc w:val="center"/>
        <w:rPr>
          <w:b/>
          <w:sz w:val="32"/>
        </w:rPr>
      </w:pPr>
    </w:p>
    <w:p w14:paraId="6DB43DBD" w14:textId="77777777" w:rsidR="00D6310F" w:rsidRDefault="00D6310F" w:rsidP="00A44F46">
      <w:pPr>
        <w:spacing w:line="360" w:lineRule="auto"/>
        <w:jc w:val="center"/>
        <w:rPr>
          <w:b/>
          <w:sz w:val="32"/>
        </w:rPr>
      </w:pPr>
    </w:p>
    <w:p w14:paraId="4EA52497" w14:textId="77777777" w:rsidR="00D6310F" w:rsidRDefault="00D6310F" w:rsidP="00A44F46">
      <w:pPr>
        <w:spacing w:line="360" w:lineRule="auto"/>
        <w:jc w:val="center"/>
        <w:rPr>
          <w:b/>
          <w:sz w:val="32"/>
        </w:rPr>
      </w:pPr>
    </w:p>
    <w:p w14:paraId="43D123E9" w14:textId="77777777" w:rsidR="00D6310F" w:rsidRDefault="00D6310F" w:rsidP="00A44F46">
      <w:pPr>
        <w:spacing w:line="360" w:lineRule="auto"/>
        <w:jc w:val="center"/>
        <w:rPr>
          <w:b/>
          <w:sz w:val="32"/>
        </w:rPr>
      </w:pPr>
    </w:p>
    <w:p w14:paraId="3FC45464" w14:textId="77777777" w:rsidR="00D6310F" w:rsidRDefault="00D6310F" w:rsidP="00A44F46">
      <w:pPr>
        <w:spacing w:line="360" w:lineRule="auto"/>
        <w:rPr>
          <w:b/>
          <w:sz w:val="32"/>
        </w:rPr>
      </w:pPr>
    </w:p>
    <w:p w14:paraId="1F2BD3BE" w14:textId="42CB4063" w:rsidR="002123CF" w:rsidRDefault="002123CF" w:rsidP="00A44F46">
      <w:pPr>
        <w:spacing w:line="360" w:lineRule="auto"/>
        <w:jc w:val="center"/>
        <w:rPr>
          <w:b/>
          <w:sz w:val="32"/>
        </w:rPr>
      </w:pPr>
      <w:r>
        <w:rPr>
          <w:b/>
          <w:sz w:val="32"/>
        </w:rPr>
        <w:lastRenderedPageBreak/>
        <w:t>LIST OF TABLES</w:t>
      </w:r>
    </w:p>
    <w:tbl>
      <w:tblPr>
        <w:tblStyle w:val="TableGrid"/>
        <w:tblW w:w="0" w:type="auto"/>
        <w:tblLook w:val="04A0" w:firstRow="1" w:lastRow="0" w:firstColumn="1" w:lastColumn="0" w:noHBand="0" w:noVBand="1"/>
      </w:tblPr>
      <w:tblGrid>
        <w:gridCol w:w="1818"/>
        <w:gridCol w:w="4320"/>
        <w:gridCol w:w="2743"/>
      </w:tblGrid>
      <w:tr w:rsidR="002123CF" w14:paraId="698931DB" w14:textId="77777777" w:rsidTr="002123CF">
        <w:tc>
          <w:tcPr>
            <w:tcW w:w="1818" w:type="dxa"/>
          </w:tcPr>
          <w:p w14:paraId="419AA16B" w14:textId="6CD7B991" w:rsidR="002123CF" w:rsidRDefault="002123CF" w:rsidP="00A44F46">
            <w:pPr>
              <w:spacing w:line="360" w:lineRule="auto"/>
              <w:rPr>
                <w:sz w:val="24"/>
              </w:rPr>
            </w:pPr>
            <w:r>
              <w:rPr>
                <w:sz w:val="24"/>
              </w:rPr>
              <w:t xml:space="preserve">Table No </w:t>
            </w:r>
          </w:p>
        </w:tc>
        <w:tc>
          <w:tcPr>
            <w:tcW w:w="4320" w:type="dxa"/>
          </w:tcPr>
          <w:p w14:paraId="642F4D5A" w14:textId="5E89FC6B" w:rsidR="002123CF" w:rsidRDefault="002123CF" w:rsidP="00A44F46">
            <w:pPr>
              <w:spacing w:line="360" w:lineRule="auto"/>
              <w:rPr>
                <w:sz w:val="24"/>
              </w:rPr>
            </w:pPr>
            <w:r>
              <w:rPr>
                <w:sz w:val="24"/>
              </w:rPr>
              <w:t>Table Name</w:t>
            </w:r>
          </w:p>
        </w:tc>
        <w:tc>
          <w:tcPr>
            <w:tcW w:w="2743" w:type="dxa"/>
          </w:tcPr>
          <w:p w14:paraId="05B7717B" w14:textId="68AE5BE6" w:rsidR="002123CF" w:rsidRDefault="002123CF" w:rsidP="00A44F46">
            <w:pPr>
              <w:spacing w:line="360" w:lineRule="auto"/>
              <w:rPr>
                <w:sz w:val="24"/>
              </w:rPr>
            </w:pPr>
            <w:r>
              <w:rPr>
                <w:sz w:val="24"/>
              </w:rPr>
              <w:t>Page No</w:t>
            </w:r>
          </w:p>
        </w:tc>
      </w:tr>
      <w:tr w:rsidR="002123CF" w14:paraId="3B8B9774" w14:textId="77777777" w:rsidTr="002123CF">
        <w:tc>
          <w:tcPr>
            <w:tcW w:w="1818" w:type="dxa"/>
          </w:tcPr>
          <w:p w14:paraId="4F4A84E9" w14:textId="04086604" w:rsidR="002123CF" w:rsidRDefault="002123CF" w:rsidP="00A44F46">
            <w:pPr>
              <w:spacing w:line="360" w:lineRule="auto"/>
              <w:rPr>
                <w:sz w:val="24"/>
              </w:rPr>
            </w:pPr>
            <w:r>
              <w:rPr>
                <w:sz w:val="24"/>
              </w:rPr>
              <w:t>1</w:t>
            </w:r>
          </w:p>
        </w:tc>
        <w:tc>
          <w:tcPr>
            <w:tcW w:w="4320" w:type="dxa"/>
          </w:tcPr>
          <w:p w14:paraId="78D9BD20" w14:textId="54D49B02" w:rsidR="002123CF" w:rsidRDefault="002123CF" w:rsidP="00A44F46">
            <w:pPr>
              <w:spacing w:line="360" w:lineRule="auto"/>
              <w:rPr>
                <w:sz w:val="24"/>
              </w:rPr>
            </w:pPr>
            <w:r>
              <w:rPr>
                <w:sz w:val="24"/>
              </w:rPr>
              <w:t>Data Description</w:t>
            </w:r>
          </w:p>
        </w:tc>
        <w:tc>
          <w:tcPr>
            <w:tcW w:w="2743" w:type="dxa"/>
          </w:tcPr>
          <w:p w14:paraId="543976B3" w14:textId="7B4B7B68" w:rsidR="002123CF" w:rsidRDefault="002123CF" w:rsidP="00A44F46">
            <w:pPr>
              <w:spacing w:line="360" w:lineRule="auto"/>
              <w:rPr>
                <w:sz w:val="24"/>
              </w:rPr>
            </w:pPr>
            <w:r>
              <w:rPr>
                <w:sz w:val="24"/>
              </w:rPr>
              <w:t>8</w:t>
            </w:r>
          </w:p>
        </w:tc>
      </w:tr>
      <w:tr w:rsidR="002123CF" w14:paraId="567035E0" w14:textId="77777777" w:rsidTr="002123CF">
        <w:trPr>
          <w:trHeight w:val="377"/>
        </w:trPr>
        <w:tc>
          <w:tcPr>
            <w:tcW w:w="1818" w:type="dxa"/>
          </w:tcPr>
          <w:p w14:paraId="753E2297" w14:textId="0EBF3DAA" w:rsidR="002123CF" w:rsidRDefault="002123CF" w:rsidP="00A44F46">
            <w:pPr>
              <w:spacing w:line="360" w:lineRule="auto"/>
              <w:rPr>
                <w:sz w:val="24"/>
              </w:rPr>
            </w:pPr>
            <w:r>
              <w:rPr>
                <w:sz w:val="24"/>
              </w:rPr>
              <w:t>2</w:t>
            </w:r>
          </w:p>
        </w:tc>
        <w:tc>
          <w:tcPr>
            <w:tcW w:w="4320" w:type="dxa"/>
          </w:tcPr>
          <w:p w14:paraId="6BC1F8CF" w14:textId="02EBB33D" w:rsidR="002123CF" w:rsidRPr="002123CF" w:rsidRDefault="002123CF" w:rsidP="00A44F46">
            <w:pPr>
              <w:spacing w:line="360" w:lineRule="auto"/>
              <w:rPr>
                <w:sz w:val="24"/>
              </w:rPr>
            </w:pPr>
            <w:r w:rsidRPr="00F0703C">
              <w:rPr>
                <w:bCs/>
                <w:i/>
                <w:iCs/>
                <w:sz w:val="24"/>
                <w:szCs w:val="24"/>
              </w:rPr>
              <w:t xml:space="preserve"> </w:t>
            </w:r>
            <w:r w:rsidRPr="002123CF">
              <w:rPr>
                <w:sz w:val="24"/>
                <w:szCs w:val="24"/>
              </w:rPr>
              <w:t>VIF factors of the first few features</w:t>
            </w:r>
          </w:p>
        </w:tc>
        <w:tc>
          <w:tcPr>
            <w:tcW w:w="2743" w:type="dxa"/>
          </w:tcPr>
          <w:p w14:paraId="0B730414" w14:textId="40824F96" w:rsidR="002123CF" w:rsidRDefault="002123CF" w:rsidP="00A44F46">
            <w:pPr>
              <w:spacing w:line="360" w:lineRule="auto"/>
              <w:rPr>
                <w:sz w:val="24"/>
              </w:rPr>
            </w:pPr>
            <w:r>
              <w:rPr>
                <w:sz w:val="24"/>
              </w:rPr>
              <w:t>12</w:t>
            </w:r>
          </w:p>
        </w:tc>
      </w:tr>
      <w:tr w:rsidR="002123CF" w14:paraId="1324525B" w14:textId="77777777" w:rsidTr="002123CF">
        <w:tc>
          <w:tcPr>
            <w:tcW w:w="1818" w:type="dxa"/>
          </w:tcPr>
          <w:p w14:paraId="29CFBE93" w14:textId="59AD6AEA" w:rsidR="002123CF" w:rsidRDefault="002123CF" w:rsidP="00A44F46">
            <w:pPr>
              <w:spacing w:line="360" w:lineRule="auto"/>
              <w:rPr>
                <w:sz w:val="24"/>
              </w:rPr>
            </w:pPr>
            <w:r>
              <w:rPr>
                <w:sz w:val="24"/>
              </w:rPr>
              <w:t>3</w:t>
            </w:r>
          </w:p>
        </w:tc>
        <w:tc>
          <w:tcPr>
            <w:tcW w:w="4320" w:type="dxa"/>
          </w:tcPr>
          <w:p w14:paraId="21CECBF8" w14:textId="12808F64" w:rsidR="002123CF" w:rsidRDefault="002123CF" w:rsidP="00A44F46">
            <w:pPr>
              <w:pStyle w:val="Caption"/>
              <w:keepNext/>
              <w:spacing w:line="360" w:lineRule="auto"/>
            </w:pPr>
            <w:r w:rsidRPr="006656F9">
              <w:rPr>
                <w:rFonts w:cs="Times New Roman"/>
                <w:i w:val="0"/>
              </w:rPr>
              <w:t>Two symptoms rules for Schizophrenia</w:t>
            </w:r>
          </w:p>
        </w:tc>
        <w:tc>
          <w:tcPr>
            <w:tcW w:w="2743" w:type="dxa"/>
          </w:tcPr>
          <w:p w14:paraId="1573B646" w14:textId="07CDFBD3" w:rsidR="002123CF" w:rsidRDefault="00CB0740" w:rsidP="00A44F46">
            <w:pPr>
              <w:spacing w:line="360" w:lineRule="auto"/>
              <w:rPr>
                <w:sz w:val="24"/>
              </w:rPr>
            </w:pPr>
            <w:r>
              <w:rPr>
                <w:sz w:val="24"/>
              </w:rPr>
              <w:t>27</w:t>
            </w:r>
          </w:p>
        </w:tc>
      </w:tr>
      <w:tr w:rsidR="00CB0740" w14:paraId="0B37F42A" w14:textId="77777777" w:rsidTr="002123CF">
        <w:tc>
          <w:tcPr>
            <w:tcW w:w="1818" w:type="dxa"/>
          </w:tcPr>
          <w:p w14:paraId="53F5E8D7" w14:textId="7C9E9A43" w:rsidR="00CB0740" w:rsidRDefault="00CB0740" w:rsidP="00A44F46">
            <w:pPr>
              <w:spacing w:line="360" w:lineRule="auto"/>
              <w:rPr>
                <w:sz w:val="24"/>
              </w:rPr>
            </w:pPr>
            <w:r>
              <w:rPr>
                <w:sz w:val="24"/>
              </w:rPr>
              <w:t>4</w:t>
            </w:r>
          </w:p>
        </w:tc>
        <w:tc>
          <w:tcPr>
            <w:tcW w:w="4320" w:type="dxa"/>
          </w:tcPr>
          <w:p w14:paraId="1BF252E7" w14:textId="0E8FDE01" w:rsidR="00CB0740" w:rsidRPr="006656F9" w:rsidRDefault="00CB0740" w:rsidP="00A44F46">
            <w:pPr>
              <w:pStyle w:val="Caption"/>
              <w:keepNext/>
              <w:spacing w:line="360" w:lineRule="auto"/>
              <w:rPr>
                <w:rFonts w:cs="Times New Roman"/>
                <w:i w:val="0"/>
              </w:rPr>
            </w:pPr>
            <w:r w:rsidRPr="006656F9">
              <w:rPr>
                <w:rFonts w:cs="Times New Roman"/>
                <w:i w:val="0"/>
              </w:rPr>
              <w:t xml:space="preserve">Two symptoms rules for </w:t>
            </w:r>
            <w:r>
              <w:rPr>
                <w:rFonts w:cs="Times New Roman"/>
                <w:i w:val="0"/>
              </w:rPr>
              <w:t>Depression</w:t>
            </w:r>
          </w:p>
        </w:tc>
        <w:tc>
          <w:tcPr>
            <w:tcW w:w="2743" w:type="dxa"/>
          </w:tcPr>
          <w:p w14:paraId="3A6336BE" w14:textId="21619054" w:rsidR="00CB0740" w:rsidRDefault="00CB0740" w:rsidP="00A44F46">
            <w:pPr>
              <w:spacing w:line="360" w:lineRule="auto"/>
              <w:rPr>
                <w:sz w:val="24"/>
              </w:rPr>
            </w:pPr>
            <w:r>
              <w:rPr>
                <w:sz w:val="24"/>
              </w:rPr>
              <w:t>27</w:t>
            </w:r>
          </w:p>
        </w:tc>
      </w:tr>
      <w:tr w:rsidR="00CB0740" w14:paraId="0F910E2A" w14:textId="77777777" w:rsidTr="002123CF">
        <w:tc>
          <w:tcPr>
            <w:tcW w:w="1818" w:type="dxa"/>
          </w:tcPr>
          <w:p w14:paraId="5DABB277" w14:textId="4AD9213F" w:rsidR="00CB0740" w:rsidRDefault="00CB0740" w:rsidP="00A44F46">
            <w:pPr>
              <w:spacing w:line="360" w:lineRule="auto"/>
              <w:rPr>
                <w:sz w:val="24"/>
              </w:rPr>
            </w:pPr>
            <w:r>
              <w:rPr>
                <w:sz w:val="24"/>
              </w:rPr>
              <w:t>5</w:t>
            </w:r>
          </w:p>
        </w:tc>
        <w:tc>
          <w:tcPr>
            <w:tcW w:w="4320" w:type="dxa"/>
          </w:tcPr>
          <w:p w14:paraId="1EEA5639" w14:textId="51E590E0" w:rsidR="00CB0740" w:rsidRPr="006656F9" w:rsidRDefault="00CB0740" w:rsidP="00A44F46">
            <w:pPr>
              <w:pStyle w:val="Caption"/>
              <w:keepNext/>
              <w:spacing w:line="360" w:lineRule="auto"/>
              <w:rPr>
                <w:rFonts w:cs="Times New Roman"/>
                <w:i w:val="0"/>
              </w:rPr>
            </w:pPr>
            <w:r w:rsidRPr="006656F9">
              <w:rPr>
                <w:rFonts w:cs="Times New Roman"/>
                <w:i w:val="0"/>
              </w:rPr>
              <w:t>T</w:t>
            </w:r>
            <w:r>
              <w:rPr>
                <w:rFonts w:cs="Times New Roman"/>
                <w:i w:val="0"/>
              </w:rPr>
              <w:t>hree</w:t>
            </w:r>
            <w:r w:rsidRPr="006656F9">
              <w:rPr>
                <w:rFonts w:cs="Times New Roman"/>
                <w:i w:val="0"/>
              </w:rPr>
              <w:t xml:space="preserve"> symptoms rules for Schizophrenia</w:t>
            </w:r>
          </w:p>
        </w:tc>
        <w:tc>
          <w:tcPr>
            <w:tcW w:w="2743" w:type="dxa"/>
          </w:tcPr>
          <w:p w14:paraId="1EFA9E21" w14:textId="19BDA37F" w:rsidR="00CB0740" w:rsidRDefault="00CB0740" w:rsidP="00A44F46">
            <w:pPr>
              <w:spacing w:line="360" w:lineRule="auto"/>
              <w:rPr>
                <w:sz w:val="24"/>
              </w:rPr>
            </w:pPr>
            <w:r>
              <w:rPr>
                <w:sz w:val="24"/>
              </w:rPr>
              <w:t>28</w:t>
            </w:r>
          </w:p>
        </w:tc>
      </w:tr>
      <w:tr w:rsidR="00CB0740" w14:paraId="550E67FE" w14:textId="77777777" w:rsidTr="002123CF">
        <w:tc>
          <w:tcPr>
            <w:tcW w:w="1818" w:type="dxa"/>
          </w:tcPr>
          <w:p w14:paraId="2CC18D47" w14:textId="24B8509E" w:rsidR="00CB0740" w:rsidRDefault="00CB0740" w:rsidP="00A44F46">
            <w:pPr>
              <w:spacing w:line="360" w:lineRule="auto"/>
              <w:rPr>
                <w:sz w:val="24"/>
              </w:rPr>
            </w:pPr>
            <w:r>
              <w:rPr>
                <w:sz w:val="24"/>
              </w:rPr>
              <w:t>6</w:t>
            </w:r>
          </w:p>
        </w:tc>
        <w:tc>
          <w:tcPr>
            <w:tcW w:w="4320" w:type="dxa"/>
          </w:tcPr>
          <w:p w14:paraId="1855B80F" w14:textId="7935122E" w:rsidR="00CB0740" w:rsidRPr="006656F9" w:rsidRDefault="00CB0740" w:rsidP="00A44F46">
            <w:pPr>
              <w:pStyle w:val="Caption"/>
              <w:keepNext/>
              <w:spacing w:line="360" w:lineRule="auto"/>
              <w:rPr>
                <w:rFonts w:cs="Times New Roman"/>
                <w:i w:val="0"/>
              </w:rPr>
            </w:pPr>
            <w:r w:rsidRPr="006656F9">
              <w:rPr>
                <w:rFonts w:cs="Times New Roman"/>
                <w:i w:val="0"/>
              </w:rPr>
              <w:t>T</w:t>
            </w:r>
            <w:r>
              <w:rPr>
                <w:rFonts w:cs="Times New Roman"/>
                <w:i w:val="0"/>
              </w:rPr>
              <w:t>hree</w:t>
            </w:r>
            <w:r w:rsidRPr="006656F9">
              <w:rPr>
                <w:rFonts w:cs="Times New Roman"/>
                <w:i w:val="0"/>
              </w:rPr>
              <w:t xml:space="preserve"> symptoms rules for </w:t>
            </w:r>
            <w:r>
              <w:rPr>
                <w:rFonts w:cs="Times New Roman"/>
                <w:i w:val="0"/>
              </w:rPr>
              <w:t>Depression</w:t>
            </w:r>
          </w:p>
        </w:tc>
        <w:tc>
          <w:tcPr>
            <w:tcW w:w="2743" w:type="dxa"/>
          </w:tcPr>
          <w:p w14:paraId="2B82D411" w14:textId="29F232E1" w:rsidR="00CB0740" w:rsidRDefault="00CB0740" w:rsidP="00A44F46">
            <w:pPr>
              <w:spacing w:line="360" w:lineRule="auto"/>
              <w:rPr>
                <w:sz w:val="24"/>
              </w:rPr>
            </w:pPr>
            <w:r>
              <w:rPr>
                <w:sz w:val="24"/>
              </w:rPr>
              <w:t>28</w:t>
            </w:r>
          </w:p>
        </w:tc>
      </w:tr>
      <w:tr w:rsidR="00CB0740" w14:paraId="7FACD53A" w14:textId="77777777" w:rsidTr="002123CF">
        <w:tc>
          <w:tcPr>
            <w:tcW w:w="1818" w:type="dxa"/>
          </w:tcPr>
          <w:p w14:paraId="060C7DF2" w14:textId="5970DE5A" w:rsidR="00CB0740" w:rsidRDefault="00CB0740" w:rsidP="00A44F46">
            <w:pPr>
              <w:spacing w:line="360" w:lineRule="auto"/>
              <w:rPr>
                <w:sz w:val="24"/>
              </w:rPr>
            </w:pPr>
            <w:r>
              <w:rPr>
                <w:sz w:val="24"/>
              </w:rPr>
              <w:t>7</w:t>
            </w:r>
          </w:p>
        </w:tc>
        <w:tc>
          <w:tcPr>
            <w:tcW w:w="4320" w:type="dxa"/>
          </w:tcPr>
          <w:p w14:paraId="284859A6" w14:textId="247D0B62" w:rsidR="00CB0740" w:rsidRPr="00CB0740" w:rsidRDefault="00CB0740" w:rsidP="00A44F46">
            <w:pPr>
              <w:pStyle w:val="Caption"/>
              <w:keepNext/>
              <w:spacing w:line="360" w:lineRule="auto"/>
              <w:rPr>
                <w:rFonts w:cs="Times New Roman"/>
                <w:i w:val="0"/>
              </w:rPr>
            </w:pPr>
            <w:r w:rsidRPr="00CB0740">
              <w:rPr>
                <w:i w:val="0"/>
                <w:color w:val="1D1F22"/>
                <w:szCs w:val="28"/>
                <w:shd w:val="clear" w:color="auto" w:fill="FFFFFF"/>
              </w:rPr>
              <w:t>Model Performances</w:t>
            </w:r>
          </w:p>
        </w:tc>
        <w:tc>
          <w:tcPr>
            <w:tcW w:w="2743" w:type="dxa"/>
          </w:tcPr>
          <w:p w14:paraId="7AA3F9A3" w14:textId="317465C4" w:rsidR="00CB0740" w:rsidRDefault="00CB0740" w:rsidP="00A44F46">
            <w:pPr>
              <w:spacing w:line="360" w:lineRule="auto"/>
              <w:rPr>
                <w:sz w:val="24"/>
              </w:rPr>
            </w:pPr>
            <w:r>
              <w:rPr>
                <w:sz w:val="24"/>
              </w:rPr>
              <w:t>30</w:t>
            </w:r>
          </w:p>
        </w:tc>
      </w:tr>
    </w:tbl>
    <w:p w14:paraId="44F22475" w14:textId="5A0F0DD7" w:rsidR="002123CF" w:rsidRDefault="002123CF" w:rsidP="00A44F46">
      <w:pPr>
        <w:spacing w:line="360" w:lineRule="auto"/>
        <w:rPr>
          <w:sz w:val="24"/>
        </w:rPr>
      </w:pPr>
    </w:p>
    <w:p w14:paraId="0E92E792" w14:textId="34CA862F" w:rsidR="00CB0740" w:rsidRDefault="00CB0740" w:rsidP="00A44F46">
      <w:pPr>
        <w:spacing w:line="360" w:lineRule="auto"/>
        <w:rPr>
          <w:sz w:val="24"/>
        </w:rPr>
      </w:pPr>
    </w:p>
    <w:p w14:paraId="588A911D" w14:textId="56EDEFC8" w:rsidR="00CB0740" w:rsidRDefault="00CB0740" w:rsidP="00A44F46">
      <w:pPr>
        <w:spacing w:line="360" w:lineRule="auto"/>
        <w:rPr>
          <w:sz w:val="24"/>
        </w:rPr>
      </w:pPr>
    </w:p>
    <w:p w14:paraId="0114BB3B" w14:textId="215CBDC4" w:rsidR="00CB0740" w:rsidRDefault="00CB0740" w:rsidP="00A44F46">
      <w:pPr>
        <w:spacing w:line="360" w:lineRule="auto"/>
        <w:rPr>
          <w:sz w:val="24"/>
        </w:rPr>
      </w:pPr>
    </w:p>
    <w:p w14:paraId="7DE8D84C" w14:textId="68BEE27A" w:rsidR="00A44F46" w:rsidRDefault="00A44F46" w:rsidP="00A44F46">
      <w:pPr>
        <w:spacing w:line="360" w:lineRule="auto"/>
        <w:rPr>
          <w:sz w:val="24"/>
        </w:rPr>
      </w:pPr>
    </w:p>
    <w:p w14:paraId="7E0360B9" w14:textId="62A28374" w:rsidR="00A44F46" w:rsidRDefault="00A44F46" w:rsidP="00A44F46">
      <w:pPr>
        <w:spacing w:line="360" w:lineRule="auto"/>
        <w:rPr>
          <w:sz w:val="24"/>
        </w:rPr>
      </w:pPr>
    </w:p>
    <w:p w14:paraId="0F99E8DD" w14:textId="1E871318" w:rsidR="00A44F46" w:rsidRDefault="00A44F46" w:rsidP="00A44F46">
      <w:pPr>
        <w:spacing w:line="360" w:lineRule="auto"/>
        <w:rPr>
          <w:sz w:val="24"/>
        </w:rPr>
      </w:pPr>
    </w:p>
    <w:p w14:paraId="3EF44B06" w14:textId="3CEEEDB6" w:rsidR="00A44F46" w:rsidRDefault="00A44F46" w:rsidP="00A44F46">
      <w:pPr>
        <w:spacing w:line="360" w:lineRule="auto"/>
        <w:rPr>
          <w:sz w:val="24"/>
        </w:rPr>
      </w:pPr>
    </w:p>
    <w:p w14:paraId="3522325D" w14:textId="7BF2EC0E" w:rsidR="00A44F46" w:rsidRDefault="00A44F46" w:rsidP="00A44F46">
      <w:pPr>
        <w:spacing w:line="360" w:lineRule="auto"/>
        <w:rPr>
          <w:sz w:val="24"/>
        </w:rPr>
      </w:pPr>
    </w:p>
    <w:p w14:paraId="3156BFDC" w14:textId="680B2E9D" w:rsidR="00A44F46" w:rsidRDefault="00A44F46" w:rsidP="00A44F46">
      <w:pPr>
        <w:spacing w:line="360" w:lineRule="auto"/>
        <w:rPr>
          <w:sz w:val="24"/>
        </w:rPr>
      </w:pPr>
    </w:p>
    <w:p w14:paraId="1008391F" w14:textId="268405F2" w:rsidR="00A44F46" w:rsidRDefault="00A44F46" w:rsidP="00A44F46">
      <w:pPr>
        <w:spacing w:line="360" w:lineRule="auto"/>
        <w:rPr>
          <w:sz w:val="24"/>
        </w:rPr>
      </w:pPr>
    </w:p>
    <w:p w14:paraId="31E4EAC8" w14:textId="360FDAA4" w:rsidR="00A44F46" w:rsidRDefault="00A44F46" w:rsidP="00A44F46">
      <w:pPr>
        <w:spacing w:line="360" w:lineRule="auto"/>
        <w:rPr>
          <w:sz w:val="24"/>
        </w:rPr>
      </w:pPr>
    </w:p>
    <w:p w14:paraId="19439335" w14:textId="77777777" w:rsidR="00A44F46" w:rsidRDefault="00A44F46" w:rsidP="00A44F46">
      <w:pPr>
        <w:spacing w:line="360" w:lineRule="auto"/>
        <w:rPr>
          <w:sz w:val="24"/>
        </w:rPr>
      </w:pPr>
    </w:p>
    <w:p w14:paraId="4DBE34E2" w14:textId="14FF9563" w:rsidR="00CB0740" w:rsidRDefault="00CB0740" w:rsidP="00A44F46">
      <w:pPr>
        <w:spacing w:line="360" w:lineRule="auto"/>
        <w:rPr>
          <w:sz w:val="24"/>
        </w:rPr>
      </w:pPr>
    </w:p>
    <w:p w14:paraId="2C12B981" w14:textId="656348BA" w:rsidR="00CB0740" w:rsidRDefault="00CB0740" w:rsidP="00A44F46">
      <w:pPr>
        <w:spacing w:line="360" w:lineRule="auto"/>
        <w:rPr>
          <w:sz w:val="24"/>
        </w:rPr>
      </w:pPr>
    </w:p>
    <w:p w14:paraId="2CE9F09F" w14:textId="25C0D091" w:rsidR="00CB0740" w:rsidRDefault="00CB0740" w:rsidP="00A44F46">
      <w:pPr>
        <w:spacing w:line="360" w:lineRule="auto"/>
        <w:rPr>
          <w:sz w:val="24"/>
        </w:rPr>
      </w:pPr>
    </w:p>
    <w:p w14:paraId="710E051E" w14:textId="41E743D0" w:rsidR="00CB0740" w:rsidRDefault="00CB0740" w:rsidP="00A44F46">
      <w:pPr>
        <w:spacing w:line="360" w:lineRule="auto"/>
        <w:rPr>
          <w:sz w:val="24"/>
        </w:rPr>
      </w:pPr>
    </w:p>
    <w:p w14:paraId="60215C66" w14:textId="7AE2AD16" w:rsidR="00CB0740" w:rsidRDefault="00CB0740" w:rsidP="00A44F46">
      <w:pPr>
        <w:spacing w:line="360" w:lineRule="auto"/>
        <w:rPr>
          <w:sz w:val="24"/>
        </w:rPr>
      </w:pPr>
    </w:p>
    <w:p w14:paraId="651724BE" w14:textId="43E981B0" w:rsidR="00CB0740" w:rsidRDefault="00CB0740" w:rsidP="00A44F46">
      <w:pPr>
        <w:spacing w:line="360" w:lineRule="auto"/>
        <w:rPr>
          <w:sz w:val="24"/>
        </w:rPr>
      </w:pPr>
    </w:p>
    <w:p w14:paraId="70210FA8" w14:textId="3F628E40" w:rsidR="00CB0740" w:rsidRDefault="00CB0740" w:rsidP="00A44F46">
      <w:pPr>
        <w:spacing w:line="360" w:lineRule="auto"/>
        <w:rPr>
          <w:sz w:val="24"/>
        </w:rPr>
      </w:pPr>
    </w:p>
    <w:p w14:paraId="42F80E95" w14:textId="41544218" w:rsidR="00CB0740" w:rsidRDefault="00CB0740" w:rsidP="00A44F46">
      <w:pPr>
        <w:spacing w:line="360" w:lineRule="auto"/>
        <w:rPr>
          <w:sz w:val="24"/>
        </w:rPr>
      </w:pPr>
    </w:p>
    <w:p w14:paraId="587875FF" w14:textId="2053AB54" w:rsidR="00CB0740" w:rsidRDefault="00CB0740" w:rsidP="00A44F46">
      <w:pPr>
        <w:spacing w:line="360" w:lineRule="auto"/>
        <w:rPr>
          <w:sz w:val="24"/>
        </w:rPr>
      </w:pPr>
    </w:p>
    <w:p w14:paraId="708C89C9" w14:textId="19C51575" w:rsidR="00CB0740" w:rsidRDefault="00CB0740" w:rsidP="00A44F46">
      <w:pPr>
        <w:spacing w:line="360" w:lineRule="auto"/>
        <w:jc w:val="center"/>
        <w:rPr>
          <w:b/>
          <w:sz w:val="32"/>
        </w:rPr>
      </w:pPr>
      <w:bookmarkStart w:id="0" w:name="_GoBack"/>
      <w:bookmarkEnd w:id="0"/>
      <w:r>
        <w:rPr>
          <w:b/>
          <w:sz w:val="32"/>
        </w:rPr>
        <w:lastRenderedPageBreak/>
        <w:t xml:space="preserve">LIST OF </w:t>
      </w:r>
      <w:r>
        <w:rPr>
          <w:b/>
          <w:sz w:val="32"/>
        </w:rPr>
        <w:t>FIGURES</w:t>
      </w:r>
    </w:p>
    <w:tbl>
      <w:tblPr>
        <w:tblStyle w:val="TableGrid"/>
        <w:tblW w:w="0" w:type="auto"/>
        <w:tblLook w:val="04A0" w:firstRow="1" w:lastRow="0" w:firstColumn="1" w:lastColumn="0" w:noHBand="0" w:noVBand="1"/>
      </w:tblPr>
      <w:tblGrid>
        <w:gridCol w:w="1638"/>
        <w:gridCol w:w="4680"/>
        <w:gridCol w:w="2563"/>
      </w:tblGrid>
      <w:tr w:rsidR="00CB0740" w14:paraId="30F7A79D" w14:textId="77777777" w:rsidTr="00BE041A">
        <w:tc>
          <w:tcPr>
            <w:tcW w:w="1638" w:type="dxa"/>
          </w:tcPr>
          <w:p w14:paraId="5F7CDF3A" w14:textId="66FF1F82" w:rsidR="00CB0740" w:rsidRDefault="00CB0740" w:rsidP="00A44F46">
            <w:pPr>
              <w:spacing w:line="360" w:lineRule="auto"/>
              <w:rPr>
                <w:sz w:val="24"/>
              </w:rPr>
            </w:pPr>
            <w:r>
              <w:rPr>
                <w:sz w:val="24"/>
              </w:rPr>
              <w:t>Figure No</w:t>
            </w:r>
          </w:p>
        </w:tc>
        <w:tc>
          <w:tcPr>
            <w:tcW w:w="4680" w:type="dxa"/>
          </w:tcPr>
          <w:p w14:paraId="548CAAD5" w14:textId="2ECCB332" w:rsidR="00CB0740" w:rsidRDefault="00CB0740" w:rsidP="00A44F46">
            <w:pPr>
              <w:spacing w:line="360" w:lineRule="auto"/>
              <w:rPr>
                <w:sz w:val="24"/>
              </w:rPr>
            </w:pPr>
            <w:r>
              <w:rPr>
                <w:sz w:val="24"/>
              </w:rPr>
              <w:t>Figure Name</w:t>
            </w:r>
          </w:p>
        </w:tc>
        <w:tc>
          <w:tcPr>
            <w:tcW w:w="2563" w:type="dxa"/>
          </w:tcPr>
          <w:p w14:paraId="33828366" w14:textId="2C73E650" w:rsidR="00CB0740" w:rsidRDefault="00CB0740" w:rsidP="00A44F46">
            <w:pPr>
              <w:spacing w:line="360" w:lineRule="auto"/>
              <w:rPr>
                <w:sz w:val="24"/>
              </w:rPr>
            </w:pPr>
            <w:r>
              <w:rPr>
                <w:sz w:val="24"/>
              </w:rPr>
              <w:t>Page No</w:t>
            </w:r>
          </w:p>
        </w:tc>
      </w:tr>
      <w:tr w:rsidR="00CB0740" w14:paraId="1C30EF9F" w14:textId="77777777" w:rsidTr="00BE041A">
        <w:tc>
          <w:tcPr>
            <w:tcW w:w="1638" w:type="dxa"/>
          </w:tcPr>
          <w:p w14:paraId="27E5F76C" w14:textId="75575B4F" w:rsidR="00CB0740" w:rsidRDefault="00CB0740" w:rsidP="00A44F46">
            <w:pPr>
              <w:spacing w:line="360" w:lineRule="auto"/>
              <w:rPr>
                <w:sz w:val="24"/>
              </w:rPr>
            </w:pPr>
            <w:r>
              <w:rPr>
                <w:sz w:val="24"/>
              </w:rPr>
              <w:t>1</w:t>
            </w:r>
          </w:p>
        </w:tc>
        <w:tc>
          <w:tcPr>
            <w:tcW w:w="4680" w:type="dxa"/>
          </w:tcPr>
          <w:p w14:paraId="3C51A55A" w14:textId="74CB8E39" w:rsidR="00CB0740" w:rsidRDefault="00CB0740" w:rsidP="00A44F46">
            <w:pPr>
              <w:spacing w:line="360" w:lineRule="auto"/>
              <w:rPr>
                <w:sz w:val="24"/>
              </w:rPr>
            </w:pPr>
            <w:r>
              <w:rPr>
                <w:sz w:val="24"/>
              </w:rPr>
              <w:t>Age to Suicide Rate</w:t>
            </w:r>
          </w:p>
        </w:tc>
        <w:tc>
          <w:tcPr>
            <w:tcW w:w="2563" w:type="dxa"/>
          </w:tcPr>
          <w:p w14:paraId="2341539A" w14:textId="401C299A" w:rsidR="00CB0740" w:rsidRDefault="00CB0740" w:rsidP="00A44F46">
            <w:pPr>
              <w:spacing w:line="360" w:lineRule="auto"/>
              <w:rPr>
                <w:sz w:val="24"/>
              </w:rPr>
            </w:pPr>
            <w:r>
              <w:rPr>
                <w:sz w:val="24"/>
              </w:rPr>
              <w:t>5</w:t>
            </w:r>
          </w:p>
        </w:tc>
      </w:tr>
      <w:tr w:rsidR="00CB0740" w14:paraId="61C1DEC6" w14:textId="77777777" w:rsidTr="00BE041A">
        <w:tc>
          <w:tcPr>
            <w:tcW w:w="1638" w:type="dxa"/>
          </w:tcPr>
          <w:p w14:paraId="1C6574D7" w14:textId="1374CD64" w:rsidR="00CB0740" w:rsidRDefault="00CB0740" w:rsidP="00A44F46">
            <w:pPr>
              <w:spacing w:line="360" w:lineRule="auto"/>
              <w:rPr>
                <w:sz w:val="24"/>
              </w:rPr>
            </w:pPr>
            <w:r>
              <w:rPr>
                <w:sz w:val="24"/>
              </w:rPr>
              <w:t>2</w:t>
            </w:r>
          </w:p>
        </w:tc>
        <w:tc>
          <w:tcPr>
            <w:tcW w:w="4680" w:type="dxa"/>
          </w:tcPr>
          <w:p w14:paraId="7B4019EB" w14:textId="3EBCFE00" w:rsidR="00CB0740" w:rsidRDefault="00CB0740" w:rsidP="00A44F46">
            <w:pPr>
              <w:spacing w:line="360" w:lineRule="auto"/>
              <w:rPr>
                <w:sz w:val="24"/>
              </w:rPr>
            </w:pPr>
            <w:r w:rsidRPr="00C2143C">
              <w:rPr>
                <w:iCs/>
                <w:color w:val="000000"/>
                <w:sz w:val="24"/>
                <w:szCs w:val="24"/>
              </w:rPr>
              <w:t>P</w:t>
            </w:r>
            <w:r>
              <w:rPr>
                <w:iCs/>
                <w:color w:val="000000"/>
                <w:sz w:val="24"/>
                <w:szCs w:val="24"/>
              </w:rPr>
              <w:t xml:space="preserve">roposed </w:t>
            </w:r>
            <w:r>
              <w:rPr>
                <w:iCs/>
                <w:color w:val="000000"/>
                <w:sz w:val="24"/>
                <w:szCs w:val="24"/>
              </w:rPr>
              <w:t>S</w:t>
            </w:r>
            <w:r>
              <w:rPr>
                <w:iCs/>
                <w:color w:val="000000"/>
                <w:sz w:val="24"/>
                <w:szCs w:val="24"/>
              </w:rPr>
              <w:t xml:space="preserve">ystem </w:t>
            </w:r>
            <w:r>
              <w:rPr>
                <w:iCs/>
                <w:color w:val="000000"/>
                <w:sz w:val="24"/>
                <w:szCs w:val="24"/>
              </w:rPr>
              <w:t>M</w:t>
            </w:r>
            <w:r w:rsidRPr="00C2143C">
              <w:rPr>
                <w:iCs/>
                <w:color w:val="000000"/>
                <w:sz w:val="24"/>
                <w:szCs w:val="24"/>
              </w:rPr>
              <w:t>odel</w:t>
            </w:r>
          </w:p>
        </w:tc>
        <w:tc>
          <w:tcPr>
            <w:tcW w:w="2563" w:type="dxa"/>
          </w:tcPr>
          <w:p w14:paraId="652F46F4" w14:textId="736918F1" w:rsidR="00CB0740" w:rsidRDefault="00CB0740" w:rsidP="00A44F46">
            <w:pPr>
              <w:spacing w:line="360" w:lineRule="auto"/>
              <w:rPr>
                <w:sz w:val="24"/>
              </w:rPr>
            </w:pPr>
            <w:r>
              <w:rPr>
                <w:sz w:val="24"/>
              </w:rPr>
              <w:t>7</w:t>
            </w:r>
          </w:p>
        </w:tc>
      </w:tr>
      <w:tr w:rsidR="00CB0740" w14:paraId="340D83EE" w14:textId="77777777" w:rsidTr="00BE041A">
        <w:tc>
          <w:tcPr>
            <w:tcW w:w="1638" w:type="dxa"/>
          </w:tcPr>
          <w:p w14:paraId="2E163C0F" w14:textId="058B1D8D" w:rsidR="00CB0740" w:rsidRDefault="00CB0740" w:rsidP="00A44F46">
            <w:pPr>
              <w:spacing w:line="360" w:lineRule="auto"/>
              <w:rPr>
                <w:sz w:val="24"/>
              </w:rPr>
            </w:pPr>
            <w:r>
              <w:rPr>
                <w:sz w:val="24"/>
              </w:rPr>
              <w:t>3</w:t>
            </w:r>
          </w:p>
        </w:tc>
        <w:tc>
          <w:tcPr>
            <w:tcW w:w="4680" w:type="dxa"/>
          </w:tcPr>
          <w:p w14:paraId="260AE810" w14:textId="1EA15230" w:rsidR="00CB0740" w:rsidRPr="00CB0740" w:rsidRDefault="00CB0740" w:rsidP="00A44F46">
            <w:pPr>
              <w:spacing w:line="360" w:lineRule="auto"/>
              <w:rPr>
                <w:iCs/>
                <w:color w:val="000000"/>
                <w:sz w:val="24"/>
                <w:szCs w:val="24"/>
              </w:rPr>
            </w:pPr>
            <w:r w:rsidRPr="00CB0740">
              <w:rPr>
                <w:sz w:val="24"/>
                <w:szCs w:val="24"/>
              </w:rPr>
              <w:t>Overview of the Project</w:t>
            </w:r>
          </w:p>
        </w:tc>
        <w:tc>
          <w:tcPr>
            <w:tcW w:w="2563" w:type="dxa"/>
          </w:tcPr>
          <w:p w14:paraId="0B7574C6" w14:textId="3E829E7C" w:rsidR="00CB0740" w:rsidRDefault="00CB0740" w:rsidP="00A44F46">
            <w:pPr>
              <w:spacing w:line="360" w:lineRule="auto"/>
              <w:rPr>
                <w:sz w:val="24"/>
              </w:rPr>
            </w:pPr>
            <w:r>
              <w:rPr>
                <w:sz w:val="24"/>
              </w:rPr>
              <w:t>14</w:t>
            </w:r>
          </w:p>
        </w:tc>
      </w:tr>
      <w:tr w:rsidR="00CB0740" w14:paraId="6D886CCE" w14:textId="77777777" w:rsidTr="00BE041A">
        <w:tc>
          <w:tcPr>
            <w:tcW w:w="1638" w:type="dxa"/>
          </w:tcPr>
          <w:p w14:paraId="7A115789" w14:textId="25C3035D" w:rsidR="00CB0740" w:rsidRDefault="00CB0740" w:rsidP="00A44F46">
            <w:pPr>
              <w:spacing w:line="360" w:lineRule="auto"/>
              <w:rPr>
                <w:sz w:val="24"/>
              </w:rPr>
            </w:pPr>
            <w:r>
              <w:rPr>
                <w:sz w:val="24"/>
              </w:rPr>
              <w:t>4</w:t>
            </w:r>
          </w:p>
        </w:tc>
        <w:tc>
          <w:tcPr>
            <w:tcW w:w="4680" w:type="dxa"/>
          </w:tcPr>
          <w:p w14:paraId="065819AF" w14:textId="3C3C760A" w:rsidR="00CB0740" w:rsidRPr="00CB0740" w:rsidRDefault="00CB0740" w:rsidP="00A44F46">
            <w:pPr>
              <w:spacing w:line="360" w:lineRule="auto"/>
              <w:rPr>
                <w:sz w:val="24"/>
                <w:szCs w:val="24"/>
              </w:rPr>
            </w:pPr>
            <w:r>
              <w:rPr>
                <w:sz w:val="24"/>
                <w:szCs w:val="24"/>
              </w:rPr>
              <w:t>Hierarchical Model</w:t>
            </w:r>
          </w:p>
        </w:tc>
        <w:tc>
          <w:tcPr>
            <w:tcW w:w="2563" w:type="dxa"/>
          </w:tcPr>
          <w:p w14:paraId="7CDE0C3D" w14:textId="09588C2D" w:rsidR="00CB0740" w:rsidRDefault="00CB0740" w:rsidP="00A44F46">
            <w:pPr>
              <w:spacing w:line="360" w:lineRule="auto"/>
              <w:rPr>
                <w:sz w:val="24"/>
              </w:rPr>
            </w:pPr>
            <w:r>
              <w:rPr>
                <w:sz w:val="24"/>
              </w:rPr>
              <w:t>15</w:t>
            </w:r>
          </w:p>
        </w:tc>
      </w:tr>
      <w:tr w:rsidR="00CB0740" w14:paraId="7E7BDE09" w14:textId="77777777" w:rsidTr="00BE041A">
        <w:tc>
          <w:tcPr>
            <w:tcW w:w="1638" w:type="dxa"/>
          </w:tcPr>
          <w:p w14:paraId="2F427387" w14:textId="7101F414" w:rsidR="00CB0740" w:rsidRDefault="00CB0740" w:rsidP="00A44F46">
            <w:pPr>
              <w:spacing w:line="360" w:lineRule="auto"/>
              <w:rPr>
                <w:sz w:val="24"/>
              </w:rPr>
            </w:pPr>
            <w:r>
              <w:rPr>
                <w:sz w:val="24"/>
              </w:rPr>
              <w:t>5</w:t>
            </w:r>
          </w:p>
        </w:tc>
        <w:tc>
          <w:tcPr>
            <w:tcW w:w="4680" w:type="dxa"/>
          </w:tcPr>
          <w:p w14:paraId="2356BD3D" w14:textId="3675495C" w:rsidR="00CB0740" w:rsidRPr="00CB0740" w:rsidRDefault="00CB0740" w:rsidP="00A44F46">
            <w:pPr>
              <w:spacing w:line="360" w:lineRule="auto"/>
              <w:rPr>
                <w:sz w:val="24"/>
                <w:szCs w:val="24"/>
              </w:rPr>
            </w:pPr>
            <w:r w:rsidRPr="00CB0740">
              <w:rPr>
                <w:sz w:val="24"/>
              </w:rPr>
              <w:t>Receptionist Sequence Diagram</w:t>
            </w:r>
          </w:p>
        </w:tc>
        <w:tc>
          <w:tcPr>
            <w:tcW w:w="2563" w:type="dxa"/>
          </w:tcPr>
          <w:p w14:paraId="51A693AB" w14:textId="38759E10" w:rsidR="00CB0740" w:rsidRDefault="00CB0740" w:rsidP="00A44F46">
            <w:pPr>
              <w:spacing w:line="360" w:lineRule="auto"/>
              <w:rPr>
                <w:sz w:val="24"/>
              </w:rPr>
            </w:pPr>
            <w:r>
              <w:rPr>
                <w:sz w:val="24"/>
              </w:rPr>
              <w:t>16</w:t>
            </w:r>
          </w:p>
        </w:tc>
      </w:tr>
      <w:tr w:rsidR="00CB0740" w14:paraId="5124E969" w14:textId="77777777" w:rsidTr="00BE041A">
        <w:tc>
          <w:tcPr>
            <w:tcW w:w="1638" w:type="dxa"/>
          </w:tcPr>
          <w:p w14:paraId="0B9874BB" w14:textId="101B4301" w:rsidR="00CB0740" w:rsidRDefault="00CB0740" w:rsidP="00A44F46">
            <w:pPr>
              <w:spacing w:line="360" w:lineRule="auto"/>
              <w:rPr>
                <w:sz w:val="24"/>
              </w:rPr>
            </w:pPr>
            <w:r>
              <w:rPr>
                <w:sz w:val="24"/>
              </w:rPr>
              <w:t>6</w:t>
            </w:r>
          </w:p>
        </w:tc>
        <w:tc>
          <w:tcPr>
            <w:tcW w:w="4680" w:type="dxa"/>
          </w:tcPr>
          <w:p w14:paraId="72C2EDE4" w14:textId="1DA1D367" w:rsidR="00CB0740" w:rsidRPr="00CB0740" w:rsidRDefault="00CB0740" w:rsidP="00A44F46">
            <w:pPr>
              <w:spacing w:line="360" w:lineRule="auto"/>
              <w:rPr>
                <w:sz w:val="24"/>
              </w:rPr>
            </w:pPr>
            <w:r w:rsidRPr="00CB0740">
              <w:rPr>
                <w:sz w:val="24"/>
              </w:rPr>
              <w:t>Doctor’s Sequence Diagram</w:t>
            </w:r>
          </w:p>
        </w:tc>
        <w:tc>
          <w:tcPr>
            <w:tcW w:w="2563" w:type="dxa"/>
          </w:tcPr>
          <w:p w14:paraId="3B2D3A5E" w14:textId="500BF107" w:rsidR="00CB0740" w:rsidRDefault="00CB0740" w:rsidP="00A44F46">
            <w:pPr>
              <w:spacing w:line="360" w:lineRule="auto"/>
              <w:rPr>
                <w:sz w:val="24"/>
              </w:rPr>
            </w:pPr>
            <w:r>
              <w:rPr>
                <w:sz w:val="24"/>
              </w:rPr>
              <w:t>17</w:t>
            </w:r>
          </w:p>
        </w:tc>
      </w:tr>
      <w:tr w:rsidR="00CB0740" w14:paraId="266FF079" w14:textId="77777777" w:rsidTr="00BE041A">
        <w:tc>
          <w:tcPr>
            <w:tcW w:w="1638" w:type="dxa"/>
          </w:tcPr>
          <w:p w14:paraId="1AD98FB0" w14:textId="2F69129F" w:rsidR="00CB0740" w:rsidRDefault="00CB0740" w:rsidP="00A44F46">
            <w:pPr>
              <w:spacing w:line="360" w:lineRule="auto"/>
              <w:rPr>
                <w:sz w:val="24"/>
              </w:rPr>
            </w:pPr>
            <w:r>
              <w:rPr>
                <w:sz w:val="24"/>
              </w:rPr>
              <w:t>7</w:t>
            </w:r>
          </w:p>
        </w:tc>
        <w:tc>
          <w:tcPr>
            <w:tcW w:w="4680" w:type="dxa"/>
          </w:tcPr>
          <w:p w14:paraId="276A1AB8" w14:textId="426D3288" w:rsidR="00CB0740" w:rsidRPr="00CB0740" w:rsidRDefault="00CB0740" w:rsidP="00A44F46">
            <w:pPr>
              <w:spacing w:line="360" w:lineRule="auto"/>
              <w:rPr>
                <w:sz w:val="24"/>
              </w:rPr>
            </w:pPr>
            <w:r>
              <w:rPr>
                <w:iCs/>
                <w:color w:val="000000"/>
                <w:sz w:val="24"/>
              </w:rPr>
              <w:t>Entity Relationship Diagram</w:t>
            </w:r>
          </w:p>
        </w:tc>
        <w:tc>
          <w:tcPr>
            <w:tcW w:w="2563" w:type="dxa"/>
          </w:tcPr>
          <w:p w14:paraId="2C8FDF22" w14:textId="7699EA30" w:rsidR="00CB0740" w:rsidRDefault="00CB0740" w:rsidP="00A44F46">
            <w:pPr>
              <w:spacing w:line="360" w:lineRule="auto"/>
              <w:rPr>
                <w:sz w:val="24"/>
              </w:rPr>
            </w:pPr>
            <w:r>
              <w:rPr>
                <w:sz w:val="24"/>
              </w:rPr>
              <w:t>18</w:t>
            </w:r>
          </w:p>
        </w:tc>
      </w:tr>
      <w:tr w:rsidR="00CB0740" w14:paraId="48E0D79F" w14:textId="77777777" w:rsidTr="00BE041A">
        <w:tc>
          <w:tcPr>
            <w:tcW w:w="1638" w:type="dxa"/>
          </w:tcPr>
          <w:p w14:paraId="5CA947F0" w14:textId="74BCC30E" w:rsidR="00CB0740" w:rsidRDefault="00CB0740" w:rsidP="00A44F46">
            <w:pPr>
              <w:spacing w:line="360" w:lineRule="auto"/>
              <w:rPr>
                <w:sz w:val="24"/>
              </w:rPr>
            </w:pPr>
            <w:r>
              <w:rPr>
                <w:sz w:val="24"/>
              </w:rPr>
              <w:t>8</w:t>
            </w:r>
          </w:p>
        </w:tc>
        <w:tc>
          <w:tcPr>
            <w:tcW w:w="4680" w:type="dxa"/>
          </w:tcPr>
          <w:p w14:paraId="65399D39" w14:textId="106F7888" w:rsidR="00CB0740" w:rsidRDefault="00CB0740" w:rsidP="00A44F46">
            <w:pPr>
              <w:spacing w:line="360" w:lineRule="auto"/>
              <w:rPr>
                <w:iCs/>
                <w:color w:val="000000"/>
                <w:sz w:val="24"/>
              </w:rPr>
            </w:pPr>
            <w:r>
              <w:rPr>
                <w:iCs/>
                <w:color w:val="000000"/>
                <w:sz w:val="24"/>
              </w:rPr>
              <w:t>Generation of Case Cards</w:t>
            </w:r>
          </w:p>
        </w:tc>
        <w:tc>
          <w:tcPr>
            <w:tcW w:w="2563" w:type="dxa"/>
          </w:tcPr>
          <w:p w14:paraId="6E518825" w14:textId="1C4D947F" w:rsidR="00CB0740" w:rsidRDefault="00CB0740" w:rsidP="00A44F46">
            <w:pPr>
              <w:spacing w:line="360" w:lineRule="auto"/>
              <w:rPr>
                <w:sz w:val="24"/>
              </w:rPr>
            </w:pPr>
            <w:r>
              <w:rPr>
                <w:sz w:val="24"/>
              </w:rPr>
              <w:t>21</w:t>
            </w:r>
          </w:p>
        </w:tc>
      </w:tr>
      <w:tr w:rsidR="00CB0740" w14:paraId="30594197" w14:textId="77777777" w:rsidTr="00BE041A">
        <w:tc>
          <w:tcPr>
            <w:tcW w:w="1638" w:type="dxa"/>
          </w:tcPr>
          <w:p w14:paraId="455DC43C" w14:textId="674698A3" w:rsidR="00CB0740" w:rsidRDefault="00CB0740" w:rsidP="00A44F46">
            <w:pPr>
              <w:spacing w:line="360" w:lineRule="auto"/>
              <w:rPr>
                <w:sz w:val="24"/>
              </w:rPr>
            </w:pPr>
            <w:r>
              <w:rPr>
                <w:sz w:val="24"/>
              </w:rPr>
              <w:t>9</w:t>
            </w:r>
          </w:p>
        </w:tc>
        <w:tc>
          <w:tcPr>
            <w:tcW w:w="4680" w:type="dxa"/>
          </w:tcPr>
          <w:p w14:paraId="393E1381" w14:textId="1703F5A7" w:rsidR="00CB0740" w:rsidRDefault="00CB0740" w:rsidP="00A44F46">
            <w:pPr>
              <w:spacing w:line="360" w:lineRule="auto"/>
              <w:rPr>
                <w:iCs/>
                <w:color w:val="000000"/>
                <w:sz w:val="24"/>
              </w:rPr>
            </w:pPr>
            <w:r>
              <w:rPr>
                <w:iCs/>
                <w:color w:val="000000"/>
                <w:sz w:val="24"/>
              </w:rPr>
              <w:t>Doctor’s Page</w:t>
            </w:r>
          </w:p>
        </w:tc>
        <w:tc>
          <w:tcPr>
            <w:tcW w:w="2563" w:type="dxa"/>
          </w:tcPr>
          <w:p w14:paraId="1D7F1BC6" w14:textId="5E058215" w:rsidR="00CB0740" w:rsidRDefault="00CB0740" w:rsidP="00A44F46">
            <w:pPr>
              <w:spacing w:line="360" w:lineRule="auto"/>
              <w:rPr>
                <w:sz w:val="24"/>
              </w:rPr>
            </w:pPr>
            <w:r>
              <w:rPr>
                <w:sz w:val="24"/>
              </w:rPr>
              <w:t>22</w:t>
            </w:r>
          </w:p>
        </w:tc>
      </w:tr>
      <w:tr w:rsidR="00CB0740" w14:paraId="6A3F9853" w14:textId="77777777" w:rsidTr="00BE041A">
        <w:tc>
          <w:tcPr>
            <w:tcW w:w="1638" w:type="dxa"/>
          </w:tcPr>
          <w:p w14:paraId="10962933" w14:textId="31859D39" w:rsidR="00CB0740" w:rsidRDefault="00CB0740" w:rsidP="00A44F46">
            <w:pPr>
              <w:spacing w:line="360" w:lineRule="auto"/>
              <w:rPr>
                <w:sz w:val="24"/>
              </w:rPr>
            </w:pPr>
            <w:r>
              <w:rPr>
                <w:sz w:val="24"/>
              </w:rPr>
              <w:t>10</w:t>
            </w:r>
          </w:p>
        </w:tc>
        <w:tc>
          <w:tcPr>
            <w:tcW w:w="4680" w:type="dxa"/>
          </w:tcPr>
          <w:p w14:paraId="6BB74FBC" w14:textId="1419A422" w:rsidR="00CB0740" w:rsidRDefault="00CB0740" w:rsidP="00A44F46">
            <w:pPr>
              <w:spacing w:line="360" w:lineRule="auto"/>
              <w:rPr>
                <w:iCs/>
                <w:color w:val="000000"/>
                <w:sz w:val="24"/>
              </w:rPr>
            </w:pPr>
            <w:r>
              <w:rPr>
                <w:iCs/>
                <w:color w:val="000000"/>
                <w:sz w:val="24"/>
              </w:rPr>
              <w:t>Display of Case Cards</w:t>
            </w:r>
          </w:p>
        </w:tc>
        <w:tc>
          <w:tcPr>
            <w:tcW w:w="2563" w:type="dxa"/>
          </w:tcPr>
          <w:p w14:paraId="727AC0B3" w14:textId="295F5E25" w:rsidR="00CB0740" w:rsidRDefault="00CB0740" w:rsidP="00A44F46">
            <w:pPr>
              <w:spacing w:line="360" w:lineRule="auto"/>
              <w:rPr>
                <w:sz w:val="24"/>
              </w:rPr>
            </w:pPr>
            <w:r>
              <w:rPr>
                <w:sz w:val="24"/>
              </w:rPr>
              <w:t>23</w:t>
            </w:r>
          </w:p>
        </w:tc>
      </w:tr>
      <w:tr w:rsidR="00CB0740" w14:paraId="5315D121" w14:textId="77777777" w:rsidTr="00BE041A">
        <w:tc>
          <w:tcPr>
            <w:tcW w:w="1638" w:type="dxa"/>
          </w:tcPr>
          <w:p w14:paraId="395D714A" w14:textId="2CE975EE" w:rsidR="00CB0740" w:rsidRDefault="00CB0740" w:rsidP="00A44F46">
            <w:pPr>
              <w:spacing w:line="360" w:lineRule="auto"/>
              <w:rPr>
                <w:sz w:val="24"/>
              </w:rPr>
            </w:pPr>
            <w:r>
              <w:rPr>
                <w:sz w:val="24"/>
              </w:rPr>
              <w:t>11</w:t>
            </w:r>
          </w:p>
        </w:tc>
        <w:tc>
          <w:tcPr>
            <w:tcW w:w="4680" w:type="dxa"/>
          </w:tcPr>
          <w:p w14:paraId="50D00284" w14:textId="1BF45A53" w:rsidR="00CB0740" w:rsidRDefault="00CB0740" w:rsidP="00A44F46">
            <w:pPr>
              <w:spacing w:line="360" w:lineRule="auto"/>
              <w:rPr>
                <w:iCs/>
                <w:color w:val="000000"/>
                <w:sz w:val="24"/>
              </w:rPr>
            </w:pPr>
            <w:r>
              <w:rPr>
                <w:iCs/>
                <w:color w:val="000000"/>
                <w:sz w:val="24"/>
              </w:rPr>
              <w:t>Disorder Spread</w:t>
            </w:r>
          </w:p>
        </w:tc>
        <w:tc>
          <w:tcPr>
            <w:tcW w:w="2563" w:type="dxa"/>
          </w:tcPr>
          <w:p w14:paraId="56FD6B9A" w14:textId="5070DC06" w:rsidR="00CB0740" w:rsidRDefault="00CB0740" w:rsidP="00A44F46">
            <w:pPr>
              <w:spacing w:line="360" w:lineRule="auto"/>
              <w:rPr>
                <w:sz w:val="24"/>
              </w:rPr>
            </w:pPr>
            <w:r>
              <w:rPr>
                <w:sz w:val="24"/>
              </w:rPr>
              <w:t>24</w:t>
            </w:r>
          </w:p>
        </w:tc>
      </w:tr>
      <w:tr w:rsidR="00CB0740" w14:paraId="2CAC64A6" w14:textId="77777777" w:rsidTr="00BE041A">
        <w:tc>
          <w:tcPr>
            <w:tcW w:w="1638" w:type="dxa"/>
          </w:tcPr>
          <w:p w14:paraId="7AB30A8A" w14:textId="17C336EF" w:rsidR="00CB0740" w:rsidRDefault="00CB0740" w:rsidP="00A44F46">
            <w:pPr>
              <w:spacing w:line="360" w:lineRule="auto"/>
              <w:rPr>
                <w:sz w:val="24"/>
              </w:rPr>
            </w:pPr>
            <w:r>
              <w:rPr>
                <w:sz w:val="24"/>
              </w:rPr>
              <w:t>12</w:t>
            </w:r>
          </w:p>
        </w:tc>
        <w:tc>
          <w:tcPr>
            <w:tcW w:w="4680" w:type="dxa"/>
          </w:tcPr>
          <w:p w14:paraId="41A856EE" w14:textId="381E57D8" w:rsidR="00CB0740" w:rsidRPr="00CB0740" w:rsidRDefault="00CB0740" w:rsidP="00A44F46">
            <w:pPr>
              <w:spacing w:line="360" w:lineRule="auto"/>
              <w:rPr>
                <w:iCs/>
                <w:color w:val="000000"/>
                <w:sz w:val="24"/>
              </w:rPr>
            </w:pPr>
            <w:r w:rsidRPr="00CB0740">
              <w:rPr>
                <w:sz w:val="24"/>
              </w:rPr>
              <w:t>Depression vs. Age.</w:t>
            </w:r>
          </w:p>
        </w:tc>
        <w:tc>
          <w:tcPr>
            <w:tcW w:w="2563" w:type="dxa"/>
          </w:tcPr>
          <w:p w14:paraId="721BB99B" w14:textId="0F031976" w:rsidR="00CB0740" w:rsidRDefault="00CB0740" w:rsidP="00A44F46">
            <w:pPr>
              <w:spacing w:line="360" w:lineRule="auto"/>
              <w:rPr>
                <w:sz w:val="24"/>
              </w:rPr>
            </w:pPr>
            <w:r>
              <w:rPr>
                <w:sz w:val="24"/>
              </w:rPr>
              <w:t>24</w:t>
            </w:r>
          </w:p>
        </w:tc>
      </w:tr>
      <w:tr w:rsidR="00CB0740" w14:paraId="06239123" w14:textId="77777777" w:rsidTr="00BE041A">
        <w:tc>
          <w:tcPr>
            <w:tcW w:w="1638" w:type="dxa"/>
          </w:tcPr>
          <w:p w14:paraId="5D59FFA8" w14:textId="33AFA454" w:rsidR="00CB0740" w:rsidRDefault="00CB0740" w:rsidP="00A44F46">
            <w:pPr>
              <w:spacing w:line="360" w:lineRule="auto"/>
              <w:rPr>
                <w:sz w:val="24"/>
              </w:rPr>
            </w:pPr>
            <w:r>
              <w:rPr>
                <w:sz w:val="24"/>
              </w:rPr>
              <w:t>13</w:t>
            </w:r>
          </w:p>
        </w:tc>
        <w:tc>
          <w:tcPr>
            <w:tcW w:w="4680" w:type="dxa"/>
          </w:tcPr>
          <w:p w14:paraId="60B1A7B2" w14:textId="3D0C4EEA" w:rsidR="00CB0740" w:rsidRPr="00CB0740" w:rsidRDefault="00CB0740" w:rsidP="00A44F46">
            <w:pPr>
              <w:spacing w:line="360" w:lineRule="auto"/>
              <w:rPr>
                <w:iCs/>
                <w:color w:val="000000"/>
                <w:sz w:val="24"/>
              </w:rPr>
            </w:pPr>
            <w:r w:rsidRPr="00CB0740">
              <w:rPr>
                <w:noProof/>
                <w:sz w:val="24"/>
              </w:rPr>
              <w:t>Male to Female case of Depression</w:t>
            </w:r>
          </w:p>
        </w:tc>
        <w:tc>
          <w:tcPr>
            <w:tcW w:w="2563" w:type="dxa"/>
          </w:tcPr>
          <w:p w14:paraId="1A7B4570" w14:textId="4C9F4CE0" w:rsidR="00CB0740" w:rsidRDefault="00CB0740" w:rsidP="00A44F46">
            <w:pPr>
              <w:spacing w:line="360" w:lineRule="auto"/>
              <w:rPr>
                <w:sz w:val="24"/>
              </w:rPr>
            </w:pPr>
            <w:r>
              <w:rPr>
                <w:sz w:val="24"/>
              </w:rPr>
              <w:t>25</w:t>
            </w:r>
          </w:p>
        </w:tc>
      </w:tr>
      <w:tr w:rsidR="00CB0740" w14:paraId="214266A2" w14:textId="77777777" w:rsidTr="00BE041A">
        <w:tc>
          <w:tcPr>
            <w:tcW w:w="1638" w:type="dxa"/>
          </w:tcPr>
          <w:p w14:paraId="48ED1B6F" w14:textId="5A4CD4C2" w:rsidR="00CB0740" w:rsidRDefault="00CB0740" w:rsidP="00A44F46">
            <w:pPr>
              <w:spacing w:line="360" w:lineRule="auto"/>
              <w:rPr>
                <w:sz w:val="24"/>
              </w:rPr>
            </w:pPr>
            <w:r>
              <w:rPr>
                <w:sz w:val="24"/>
              </w:rPr>
              <w:t>14</w:t>
            </w:r>
          </w:p>
        </w:tc>
        <w:tc>
          <w:tcPr>
            <w:tcW w:w="4680" w:type="dxa"/>
          </w:tcPr>
          <w:p w14:paraId="4B424B50" w14:textId="240B2262" w:rsidR="00CB0740" w:rsidRPr="00CB0740" w:rsidRDefault="00CB0740" w:rsidP="00A44F46">
            <w:pPr>
              <w:spacing w:line="360" w:lineRule="auto"/>
              <w:rPr>
                <w:iCs/>
                <w:color w:val="000000"/>
                <w:sz w:val="24"/>
              </w:rPr>
            </w:pPr>
            <w:r w:rsidRPr="00CB0740">
              <w:rPr>
                <w:noProof/>
                <w:sz w:val="24"/>
              </w:rPr>
              <w:t xml:space="preserve">Male to Female case of </w:t>
            </w:r>
            <w:r w:rsidRPr="00CB0740">
              <w:rPr>
                <w:noProof/>
                <w:sz w:val="24"/>
              </w:rPr>
              <w:t>schizophrenia</w:t>
            </w:r>
          </w:p>
        </w:tc>
        <w:tc>
          <w:tcPr>
            <w:tcW w:w="2563" w:type="dxa"/>
          </w:tcPr>
          <w:p w14:paraId="49501BAC" w14:textId="6BBCA9B2" w:rsidR="00CB0740" w:rsidRDefault="00CB0740" w:rsidP="00A44F46">
            <w:pPr>
              <w:spacing w:line="360" w:lineRule="auto"/>
              <w:rPr>
                <w:sz w:val="24"/>
              </w:rPr>
            </w:pPr>
            <w:r>
              <w:rPr>
                <w:sz w:val="24"/>
              </w:rPr>
              <w:t>25</w:t>
            </w:r>
          </w:p>
        </w:tc>
      </w:tr>
      <w:tr w:rsidR="00CB0740" w14:paraId="56CD738D" w14:textId="77777777" w:rsidTr="00BE041A">
        <w:tc>
          <w:tcPr>
            <w:tcW w:w="1638" w:type="dxa"/>
          </w:tcPr>
          <w:p w14:paraId="18997BEC" w14:textId="3600C271" w:rsidR="00CB0740" w:rsidRDefault="00BE041A" w:rsidP="00A44F46">
            <w:pPr>
              <w:spacing w:line="360" w:lineRule="auto"/>
              <w:rPr>
                <w:sz w:val="24"/>
              </w:rPr>
            </w:pPr>
            <w:r>
              <w:rPr>
                <w:sz w:val="24"/>
              </w:rPr>
              <w:t>15</w:t>
            </w:r>
          </w:p>
        </w:tc>
        <w:tc>
          <w:tcPr>
            <w:tcW w:w="4680" w:type="dxa"/>
          </w:tcPr>
          <w:p w14:paraId="5333B92A" w14:textId="56304A32" w:rsidR="00CB0740" w:rsidRDefault="00BE041A" w:rsidP="00A44F46">
            <w:pPr>
              <w:spacing w:line="360" w:lineRule="auto"/>
              <w:rPr>
                <w:iCs/>
                <w:color w:val="000000"/>
                <w:sz w:val="24"/>
              </w:rPr>
            </w:pPr>
            <w:r>
              <w:rPr>
                <w:sz w:val="24"/>
              </w:rPr>
              <w:t>Age D</w:t>
            </w:r>
            <w:r w:rsidRPr="003532B8">
              <w:rPr>
                <w:sz w:val="24"/>
              </w:rPr>
              <w:t>istribution in Mental Retardation</w:t>
            </w:r>
          </w:p>
        </w:tc>
        <w:tc>
          <w:tcPr>
            <w:tcW w:w="2563" w:type="dxa"/>
          </w:tcPr>
          <w:p w14:paraId="02537573" w14:textId="7F0A2A29" w:rsidR="00CB0740" w:rsidRDefault="00BE041A" w:rsidP="00A44F46">
            <w:pPr>
              <w:spacing w:line="360" w:lineRule="auto"/>
              <w:rPr>
                <w:sz w:val="24"/>
              </w:rPr>
            </w:pPr>
            <w:r>
              <w:rPr>
                <w:sz w:val="24"/>
              </w:rPr>
              <w:t>26</w:t>
            </w:r>
          </w:p>
        </w:tc>
      </w:tr>
      <w:tr w:rsidR="00CB0740" w14:paraId="48D0857C" w14:textId="77777777" w:rsidTr="00BE041A">
        <w:tc>
          <w:tcPr>
            <w:tcW w:w="1638" w:type="dxa"/>
          </w:tcPr>
          <w:p w14:paraId="4968F1CB" w14:textId="5F0CD56A" w:rsidR="00CB0740" w:rsidRDefault="00BE041A" w:rsidP="00A44F46">
            <w:pPr>
              <w:spacing w:line="360" w:lineRule="auto"/>
              <w:rPr>
                <w:sz w:val="24"/>
              </w:rPr>
            </w:pPr>
            <w:r>
              <w:rPr>
                <w:sz w:val="24"/>
              </w:rPr>
              <w:t>16</w:t>
            </w:r>
          </w:p>
        </w:tc>
        <w:tc>
          <w:tcPr>
            <w:tcW w:w="4680" w:type="dxa"/>
          </w:tcPr>
          <w:p w14:paraId="5A10E7F0" w14:textId="5A8CC230" w:rsidR="00CB0740" w:rsidRPr="00BE041A" w:rsidRDefault="00BE041A" w:rsidP="00A44F46">
            <w:pPr>
              <w:spacing w:line="360" w:lineRule="auto"/>
              <w:rPr>
                <w:iCs/>
                <w:color w:val="000000"/>
                <w:sz w:val="24"/>
              </w:rPr>
            </w:pPr>
            <w:r w:rsidRPr="00BE041A">
              <w:rPr>
                <w:sz w:val="24"/>
              </w:rPr>
              <w:t>Mental Retardation among Male and Female.</w:t>
            </w:r>
          </w:p>
        </w:tc>
        <w:tc>
          <w:tcPr>
            <w:tcW w:w="2563" w:type="dxa"/>
          </w:tcPr>
          <w:p w14:paraId="559ED14E" w14:textId="39565864" w:rsidR="00CB0740" w:rsidRDefault="00BE041A" w:rsidP="00A44F46">
            <w:pPr>
              <w:spacing w:line="360" w:lineRule="auto"/>
              <w:rPr>
                <w:sz w:val="24"/>
              </w:rPr>
            </w:pPr>
            <w:r>
              <w:rPr>
                <w:sz w:val="24"/>
              </w:rPr>
              <w:t>26</w:t>
            </w:r>
          </w:p>
        </w:tc>
      </w:tr>
    </w:tbl>
    <w:p w14:paraId="73B5E3C7" w14:textId="77777777" w:rsidR="00CB0740" w:rsidRPr="002123CF" w:rsidRDefault="00CB0740" w:rsidP="00A44F46">
      <w:pPr>
        <w:spacing w:line="360" w:lineRule="auto"/>
        <w:rPr>
          <w:sz w:val="24"/>
        </w:rPr>
      </w:pPr>
    </w:p>
    <w:sectPr w:rsidR="00CB0740" w:rsidRPr="002123CF" w:rsidSect="00BE041A">
      <w:footerReference w:type="default" r:id="rId8"/>
      <w:pgSz w:w="11905" w:h="16837"/>
      <w:pgMar w:top="1080" w:right="1440" w:bottom="108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1981A" w14:textId="77777777" w:rsidR="00A54D54" w:rsidRDefault="00A54D54">
      <w:r>
        <w:separator/>
      </w:r>
    </w:p>
  </w:endnote>
  <w:endnote w:type="continuationSeparator" w:id="0">
    <w:p w14:paraId="23C76A84" w14:textId="77777777" w:rsidR="00A54D54" w:rsidRDefault="00A5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Hv">
    <w:altName w:val="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9658668"/>
      <w:docPartObj>
        <w:docPartGallery w:val="Page Numbers (Bottom of Page)"/>
        <w:docPartUnique/>
      </w:docPartObj>
    </w:sdtPr>
    <w:sdtContent>
      <w:p w14:paraId="09C96BF7" w14:textId="16D6B0E4" w:rsidR="00BE041A" w:rsidRPr="00BE041A" w:rsidRDefault="00BE041A">
        <w:pPr>
          <w:pStyle w:val="Footer"/>
          <w:jc w:val="center"/>
        </w:pPr>
        <w:r w:rsidRPr="00BE041A">
          <w:t>[</w:t>
        </w:r>
        <w:r w:rsidRPr="00BE041A">
          <w:fldChar w:fldCharType="begin"/>
        </w:r>
        <w:r w:rsidRPr="00BE041A">
          <w:instrText xml:space="preserve"> PAGE   \* MERGEFORMAT </w:instrText>
        </w:r>
        <w:r w:rsidRPr="00BE041A">
          <w:fldChar w:fldCharType="separate"/>
        </w:r>
        <w:r w:rsidRPr="00BE041A">
          <w:rPr>
            <w:noProof/>
          </w:rPr>
          <w:t>2</w:t>
        </w:r>
        <w:r w:rsidRPr="00BE041A">
          <w:rPr>
            <w:noProof/>
          </w:rPr>
          <w:fldChar w:fldCharType="end"/>
        </w:r>
        <w:r w:rsidRPr="00BE041A">
          <w:t>]</w:t>
        </w:r>
      </w:p>
    </w:sdtContent>
  </w:sdt>
  <w:p w14:paraId="15B7D831" w14:textId="77777777" w:rsidR="00BE041A" w:rsidRDefault="00BE0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32BB7" w14:textId="77777777" w:rsidR="00A54D54" w:rsidRDefault="00A54D54">
      <w:r>
        <w:separator/>
      </w:r>
    </w:p>
  </w:footnote>
  <w:footnote w:type="continuationSeparator" w:id="0">
    <w:p w14:paraId="12B0826F" w14:textId="77777777" w:rsidR="00A54D54" w:rsidRDefault="00A54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3"/>
    <w:multiLevelType w:val="singleLevel"/>
    <w:tmpl w:val="00000003"/>
    <w:name w:val="WW8Num2"/>
    <w:lvl w:ilvl="0">
      <w:start w:val="1"/>
      <w:numFmt w:val="bullet"/>
      <w:lvlText w:val=""/>
      <w:lvlJc w:val="left"/>
      <w:pPr>
        <w:tabs>
          <w:tab w:val="num" w:pos="1697"/>
        </w:tabs>
        <w:ind w:left="1697" w:hanging="360"/>
      </w:pPr>
      <w:rPr>
        <w:rFonts w:ascii="Symbol" w:hAnsi="Symbol"/>
      </w:rPr>
    </w:lvl>
  </w:abstractNum>
  <w:abstractNum w:abstractNumId="3" w15:restartNumberingAfterBreak="0">
    <w:nsid w:val="00000004"/>
    <w:multiLevelType w:val="multilevel"/>
    <w:tmpl w:val="00000004"/>
    <w:name w:val="WW8Num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800"/>
        </w:tabs>
        <w:ind w:left="1800" w:hanging="720"/>
      </w:pPr>
    </w:lvl>
    <w:lvl w:ilvl="3">
      <w:start w:val="1"/>
      <w:numFmt w:val="decimal"/>
      <w:lvlText w:val="%1.%2.%3.%4"/>
      <w:lvlJc w:val="left"/>
      <w:pPr>
        <w:tabs>
          <w:tab w:val="num" w:pos="2160"/>
        </w:tabs>
        <w:ind w:left="2160" w:hanging="720"/>
      </w:pPr>
    </w:lvl>
    <w:lvl w:ilvl="4">
      <w:start w:val="1"/>
      <w:numFmt w:val="decimal"/>
      <w:lvlText w:val="%1.%2.%3.%4.%5"/>
      <w:lvlJc w:val="left"/>
      <w:pPr>
        <w:tabs>
          <w:tab w:val="num" w:pos="2880"/>
        </w:tabs>
        <w:ind w:left="2880" w:hanging="1080"/>
      </w:pPr>
    </w:lvl>
    <w:lvl w:ilvl="5">
      <w:start w:val="1"/>
      <w:numFmt w:val="decimal"/>
      <w:lvlText w:val="%1.%2.%3.%4.%5.%6"/>
      <w:lvlJc w:val="left"/>
      <w:pPr>
        <w:tabs>
          <w:tab w:val="num" w:pos="3240"/>
        </w:tabs>
        <w:ind w:left="3240" w:hanging="1080"/>
      </w:pPr>
    </w:lvl>
    <w:lvl w:ilvl="6">
      <w:start w:val="1"/>
      <w:numFmt w:val="decimal"/>
      <w:lvlText w:val="%1.%2.%3.%4.%5.%6.%7"/>
      <w:lvlJc w:val="left"/>
      <w:pPr>
        <w:tabs>
          <w:tab w:val="num" w:pos="3960"/>
        </w:tabs>
        <w:ind w:left="3960" w:hanging="1440"/>
      </w:pPr>
    </w:lvl>
    <w:lvl w:ilvl="7">
      <w:start w:val="1"/>
      <w:numFmt w:val="decimal"/>
      <w:lvlText w:val="%1.%2.%3.%4.%5.%6.%7.%8"/>
      <w:lvlJc w:val="left"/>
      <w:pPr>
        <w:tabs>
          <w:tab w:val="num" w:pos="4320"/>
        </w:tabs>
        <w:ind w:left="4320" w:hanging="1440"/>
      </w:pPr>
    </w:lvl>
    <w:lvl w:ilvl="8">
      <w:start w:val="1"/>
      <w:numFmt w:val="decimal"/>
      <w:lvlText w:val="%1.%2.%3.%4.%5.%6.%7.%8.%9"/>
      <w:lvlJc w:val="left"/>
      <w:pPr>
        <w:tabs>
          <w:tab w:val="num" w:pos="5040"/>
        </w:tabs>
        <w:ind w:left="5040" w:hanging="1800"/>
      </w:pPr>
    </w:lvl>
  </w:abstractNum>
  <w:abstractNum w:abstractNumId="4" w15:restartNumberingAfterBreak="0">
    <w:nsid w:val="00000005"/>
    <w:multiLevelType w:val="singleLevel"/>
    <w:tmpl w:val="00000005"/>
    <w:name w:val="WW8Num4"/>
    <w:lvl w:ilvl="0">
      <w:start w:val="1"/>
      <w:numFmt w:val="bullet"/>
      <w:lvlText w:val=""/>
      <w:lvlJc w:val="left"/>
      <w:pPr>
        <w:tabs>
          <w:tab w:val="num" w:pos="1517"/>
        </w:tabs>
        <w:ind w:left="1517" w:hanging="360"/>
      </w:pPr>
      <w:rPr>
        <w:rFonts w:ascii="Wingdings" w:hAnsi="Wingdings"/>
      </w:rPr>
    </w:lvl>
  </w:abstractNum>
  <w:abstractNum w:abstractNumId="5" w15:restartNumberingAfterBreak="0">
    <w:nsid w:val="00000006"/>
    <w:multiLevelType w:val="singleLevel"/>
    <w:tmpl w:val="00000006"/>
    <w:name w:val="WW8Num5"/>
    <w:lvl w:ilvl="0">
      <w:start w:val="1"/>
      <w:numFmt w:val="decimal"/>
      <w:lvlText w:val="%1."/>
      <w:lvlJc w:val="left"/>
      <w:pPr>
        <w:tabs>
          <w:tab w:val="num" w:pos="720"/>
        </w:tabs>
        <w:ind w:left="720" w:hanging="360"/>
      </w:p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800"/>
        </w:tabs>
        <w:ind w:left="1800" w:hanging="720"/>
      </w:pPr>
    </w:lvl>
    <w:lvl w:ilvl="3">
      <w:start w:val="1"/>
      <w:numFmt w:val="decimal"/>
      <w:lvlText w:val="%1.%2.%3.%4"/>
      <w:lvlJc w:val="left"/>
      <w:pPr>
        <w:tabs>
          <w:tab w:val="num" w:pos="2160"/>
        </w:tabs>
        <w:ind w:left="2160" w:hanging="720"/>
      </w:pPr>
    </w:lvl>
    <w:lvl w:ilvl="4">
      <w:start w:val="1"/>
      <w:numFmt w:val="decimal"/>
      <w:lvlText w:val="%1.%2.%3.%4.%5"/>
      <w:lvlJc w:val="left"/>
      <w:pPr>
        <w:tabs>
          <w:tab w:val="num" w:pos="2880"/>
        </w:tabs>
        <w:ind w:left="2880" w:hanging="1080"/>
      </w:pPr>
    </w:lvl>
    <w:lvl w:ilvl="5">
      <w:start w:val="1"/>
      <w:numFmt w:val="decimal"/>
      <w:lvlText w:val="%1.%2.%3.%4.%5.%6"/>
      <w:lvlJc w:val="left"/>
      <w:pPr>
        <w:tabs>
          <w:tab w:val="num" w:pos="3240"/>
        </w:tabs>
        <w:ind w:left="3240" w:hanging="1080"/>
      </w:pPr>
    </w:lvl>
    <w:lvl w:ilvl="6">
      <w:start w:val="1"/>
      <w:numFmt w:val="decimal"/>
      <w:lvlText w:val="%1.%2.%3.%4.%5.%6.%7"/>
      <w:lvlJc w:val="left"/>
      <w:pPr>
        <w:tabs>
          <w:tab w:val="num" w:pos="3960"/>
        </w:tabs>
        <w:ind w:left="3960" w:hanging="1440"/>
      </w:pPr>
    </w:lvl>
    <w:lvl w:ilvl="7">
      <w:start w:val="1"/>
      <w:numFmt w:val="decimal"/>
      <w:lvlText w:val="%1.%2.%3.%4.%5.%6.%7.%8"/>
      <w:lvlJc w:val="left"/>
      <w:pPr>
        <w:tabs>
          <w:tab w:val="num" w:pos="4320"/>
        </w:tabs>
        <w:ind w:left="4320" w:hanging="1440"/>
      </w:pPr>
    </w:lvl>
    <w:lvl w:ilvl="8">
      <w:start w:val="1"/>
      <w:numFmt w:val="decimal"/>
      <w:lvlText w:val="%1.%2.%3.%4.%5.%6.%7.%8.%9"/>
      <w:lvlJc w:val="left"/>
      <w:pPr>
        <w:tabs>
          <w:tab w:val="num" w:pos="5040"/>
        </w:tabs>
        <w:ind w:left="5040" w:hanging="1800"/>
      </w:pPr>
    </w:lvl>
  </w:abstractNum>
  <w:abstractNum w:abstractNumId="7" w15:restartNumberingAfterBreak="0">
    <w:nsid w:val="00000008"/>
    <w:multiLevelType w:val="multilevel"/>
    <w:tmpl w:val="00000008"/>
    <w:name w:val="WW8Num7"/>
    <w:lvl w:ilvl="0">
      <w:start w:val="3"/>
      <w:numFmt w:val="decimal"/>
      <w:lvlText w:val="%1."/>
      <w:lvlJc w:val="left"/>
      <w:pPr>
        <w:tabs>
          <w:tab w:val="num" w:pos="720"/>
        </w:tabs>
        <w:ind w:left="720" w:hanging="360"/>
      </w:pPr>
    </w:lvl>
    <w:lvl w:ilvl="1">
      <w:start w:val="6"/>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15:restartNumberingAfterBreak="0">
    <w:nsid w:val="02AF31FB"/>
    <w:multiLevelType w:val="multilevel"/>
    <w:tmpl w:val="0F9C1204"/>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9" w15:restartNumberingAfterBreak="0">
    <w:nsid w:val="144C66B0"/>
    <w:multiLevelType w:val="hybridMultilevel"/>
    <w:tmpl w:val="2A601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D594B"/>
    <w:multiLevelType w:val="multilevel"/>
    <w:tmpl w:val="BC6645C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263C7B5C"/>
    <w:multiLevelType w:val="multilevel"/>
    <w:tmpl w:val="0F9C1204"/>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2" w15:restartNumberingAfterBreak="0">
    <w:nsid w:val="26C812EB"/>
    <w:multiLevelType w:val="hybridMultilevel"/>
    <w:tmpl w:val="E6CA6BC6"/>
    <w:lvl w:ilvl="0" w:tplc="0F54646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A74F8A"/>
    <w:multiLevelType w:val="hybridMultilevel"/>
    <w:tmpl w:val="D610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C057C"/>
    <w:multiLevelType w:val="hybridMultilevel"/>
    <w:tmpl w:val="397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B1DA1"/>
    <w:multiLevelType w:val="multilevel"/>
    <w:tmpl w:val="08E6BEC4"/>
    <w:lvl w:ilvl="0">
      <w:start w:val="4"/>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B3A5E5F"/>
    <w:multiLevelType w:val="multilevel"/>
    <w:tmpl w:val="362A3E46"/>
    <w:lvl w:ilvl="0">
      <w:start w:val="3"/>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21A656C"/>
    <w:multiLevelType w:val="multilevel"/>
    <w:tmpl w:val="0F9C1204"/>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8" w15:restartNumberingAfterBreak="0">
    <w:nsid w:val="68804DFB"/>
    <w:multiLevelType w:val="multilevel"/>
    <w:tmpl w:val="2CE483D8"/>
    <w:lvl w:ilvl="0">
      <w:start w:val="1"/>
      <w:numFmt w:val="decimal"/>
      <w:pStyle w:val="Numberedlist21"/>
      <w:lvlText w:val="%1."/>
      <w:lvlJc w:val="left"/>
      <w:pPr>
        <w:tabs>
          <w:tab w:val="num" w:pos="540"/>
        </w:tabs>
        <w:ind w:left="540" w:hanging="360"/>
      </w:pPr>
      <w:rPr>
        <w:rFonts w:hint="default"/>
        <w:color w:val="auto"/>
      </w:rPr>
    </w:lvl>
    <w:lvl w:ilvl="1">
      <w:start w:val="1"/>
      <w:numFmt w:val="decimal"/>
      <w:pStyle w:val="Numberedlist22"/>
      <w:lvlText w:val="%1.%2."/>
      <w:lvlJc w:val="left"/>
      <w:pPr>
        <w:tabs>
          <w:tab w:val="num" w:pos="1080"/>
        </w:tabs>
        <w:ind w:left="720" w:hanging="360"/>
      </w:pPr>
      <w:rPr>
        <w:rFonts w:hint="default"/>
        <w:i w:val="0"/>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8A0107B"/>
    <w:multiLevelType w:val="hybridMultilevel"/>
    <w:tmpl w:val="DD5CB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9"/>
  </w:num>
  <w:num w:numId="10">
    <w:abstractNumId w:val="0"/>
  </w:num>
  <w:num w:numId="11">
    <w:abstractNumId w:val="10"/>
  </w:num>
  <w:num w:numId="12">
    <w:abstractNumId w:val="17"/>
  </w:num>
  <w:num w:numId="13">
    <w:abstractNumId w:val="16"/>
  </w:num>
  <w:num w:numId="14">
    <w:abstractNumId w:val="15"/>
  </w:num>
  <w:num w:numId="15">
    <w:abstractNumId w:val="9"/>
  </w:num>
  <w:num w:numId="16">
    <w:abstractNumId w:val="0"/>
  </w:num>
  <w:num w:numId="17">
    <w:abstractNumId w:val="8"/>
  </w:num>
  <w:num w:numId="18">
    <w:abstractNumId w:val="11"/>
  </w:num>
  <w:num w:numId="19">
    <w:abstractNumId w:val="18"/>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4374"/>
    <w:rsid w:val="00000BCD"/>
    <w:rsid w:val="00000C60"/>
    <w:rsid w:val="00005C07"/>
    <w:rsid w:val="00006DE3"/>
    <w:rsid w:val="00014E4C"/>
    <w:rsid w:val="00024287"/>
    <w:rsid w:val="000440B2"/>
    <w:rsid w:val="0004523F"/>
    <w:rsid w:val="00073CB3"/>
    <w:rsid w:val="00074E4D"/>
    <w:rsid w:val="00081BCD"/>
    <w:rsid w:val="000B5505"/>
    <w:rsid w:val="000C3274"/>
    <w:rsid w:val="000E1691"/>
    <w:rsid w:val="000F546E"/>
    <w:rsid w:val="00104749"/>
    <w:rsid w:val="00105A9C"/>
    <w:rsid w:val="00125812"/>
    <w:rsid w:val="00132594"/>
    <w:rsid w:val="0013795C"/>
    <w:rsid w:val="00147BA9"/>
    <w:rsid w:val="0016255A"/>
    <w:rsid w:val="00181784"/>
    <w:rsid w:val="001830A4"/>
    <w:rsid w:val="001848A3"/>
    <w:rsid w:val="001925E3"/>
    <w:rsid w:val="001977EC"/>
    <w:rsid w:val="001A73FE"/>
    <w:rsid w:val="001D6FFF"/>
    <w:rsid w:val="001E1588"/>
    <w:rsid w:val="001E19D4"/>
    <w:rsid w:val="001E49D6"/>
    <w:rsid w:val="001F0661"/>
    <w:rsid w:val="001F6359"/>
    <w:rsid w:val="002007A0"/>
    <w:rsid w:val="00201419"/>
    <w:rsid w:val="002076A9"/>
    <w:rsid w:val="002123CF"/>
    <w:rsid w:val="002179B0"/>
    <w:rsid w:val="002213AE"/>
    <w:rsid w:val="00224A0D"/>
    <w:rsid w:val="0023782A"/>
    <w:rsid w:val="002460D4"/>
    <w:rsid w:val="00256444"/>
    <w:rsid w:val="0027278F"/>
    <w:rsid w:val="0029407C"/>
    <w:rsid w:val="002A0258"/>
    <w:rsid w:val="002A6B36"/>
    <w:rsid w:val="002C71BF"/>
    <w:rsid w:val="002D6D1E"/>
    <w:rsid w:val="002D74FC"/>
    <w:rsid w:val="002E558F"/>
    <w:rsid w:val="002F2838"/>
    <w:rsid w:val="002F2E8D"/>
    <w:rsid w:val="003076E6"/>
    <w:rsid w:val="00312054"/>
    <w:rsid w:val="00315FC6"/>
    <w:rsid w:val="00320114"/>
    <w:rsid w:val="00327A61"/>
    <w:rsid w:val="00334A69"/>
    <w:rsid w:val="003544C5"/>
    <w:rsid w:val="00357724"/>
    <w:rsid w:val="0037428B"/>
    <w:rsid w:val="00377879"/>
    <w:rsid w:val="00380B09"/>
    <w:rsid w:val="00387B41"/>
    <w:rsid w:val="00390E68"/>
    <w:rsid w:val="003A35E0"/>
    <w:rsid w:val="003D3E17"/>
    <w:rsid w:val="003E1C42"/>
    <w:rsid w:val="00411775"/>
    <w:rsid w:val="00427DD8"/>
    <w:rsid w:val="00427E95"/>
    <w:rsid w:val="00430208"/>
    <w:rsid w:val="00447C52"/>
    <w:rsid w:val="00460F23"/>
    <w:rsid w:val="004869BB"/>
    <w:rsid w:val="004A2207"/>
    <w:rsid w:val="004B7484"/>
    <w:rsid w:val="004B7864"/>
    <w:rsid w:val="004C0375"/>
    <w:rsid w:val="004C662B"/>
    <w:rsid w:val="004F15E4"/>
    <w:rsid w:val="004F69F2"/>
    <w:rsid w:val="0050384B"/>
    <w:rsid w:val="00515B09"/>
    <w:rsid w:val="00522608"/>
    <w:rsid w:val="00532711"/>
    <w:rsid w:val="00574579"/>
    <w:rsid w:val="0058396C"/>
    <w:rsid w:val="005A11A4"/>
    <w:rsid w:val="005A20D5"/>
    <w:rsid w:val="005D3F94"/>
    <w:rsid w:val="005E3E57"/>
    <w:rsid w:val="005E6663"/>
    <w:rsid w:val="005F6A1C"/>
    <w:rsid w:val="0061592A"/>
    <w:rsid w:val="00624568"/>
    <w:rsid w:val="00624A11"/>
    <w:rsid w:val="0063360F"/>
    <w:rsid w:val="006514F8"/>
    <w:rsid w:val="00655C29"/>
    <w:rsid w:val="006626DA"/>
    <w:rsid w:val="006A668F"/>
    <w:rsid w:val="006A7665"/>
    <w:rsid w:val="006C3AD0"/>
    <w:rsid w:val="006C53C5"/>
    <w:rsid w:val="006D6E77"/>
    <w:rsid w:val="006E0FAF"/>
    <w:rsid w:val="006F5EFD"/>
    <w:rsid w:val="0071068E"/>
    <w:rsid w:val="00716812"/>
    <w:rsid w:val="00717914"/>
    <w:rsid w:val="00727EBC"/>
    <w:rsid w:val="007307E5"/>
    <w:rsid w:val="00762C6F"/>
    <w:rsid w:val="00783A77"/>
    <w:rsid w:val="00785172"/>
    <w:rsid w:val="007B3E8C"/>
    <w:rsid w:val="007B5078"/>
    <w:rsid w:val="007C5ECE"/>
    <w:rsid w:val="007D7A77"/>
    <w:rsid w:val="007E1125"/>
    <w:rsid w:val="0081745F"/>
    <w:rsid w:val="008201B1"/>
    <w:rsid w:val="00837434"/>
    <w:rsid w:val="00843AF7"/>
    <w:rsid w:val="00853768"/>
    <w:rsid w:val="00865336"/>
    <w:rsid w:val="008677C6"/>
    <w:rsid w:val="008727E0"/>
    <w:rsid w:val="00884E1E"/>
    <w:rsid w:val="008867D8"/>
    <w:rsid w:val="008A1F59"/>
    <w:rsid w:val="008B1FA3"/>
    <w:rsid w:val="008B328E"/>
    <w:rsid w:val="008B454C"/>
    <w:rsid w:val="008B4922"/>
    <w:rsid w:val="008C2E97"/>
    <w:rsid w:val="008C506B"/>
    <w:rsid w:val="008E0172"/>
    <w:rsid w:val="00900046"/>
    <w:rsid w:val="00905E24"/>
    <w:rsid w:val="00907824"/>
    <w:rsid w:val="00920D7E"/>
    <w:rsid w:val="00931273"/>
    <w:rsid w:val="00941574"/>
    <w:rsid w:val="00951B82"/>
    <w:rsid w:val="00965860"/>
    <w:rsid w:val="009679F6"/>
    <w:rsid w:val="009708A6"/>
    <w:rsid w:val="00970E9D"/>
    <w:rsid w:val="009717D0"/>
    <w:rsid w:val="00972DFB"/>
    <w:rsid w:val="009771DF"/>
    <w:rsid w:val="009B2D50"/>
    <w:rsid w:val="009C28C6"/>
    <w:rsid w:val="009D0EAC"/>
    <w:rsid w:val="009F0BB1"/>
    <w:rsid w:val="009F1075"/>
    <w:rsid w:val="00A134E0"/>
    <w:rsid w:val="00A14001"/>
    <w:rsid w:val="00A22871"/>
    <w:rsid w:val="00A325C0"/>
    <w:rsid w:val="00A34374"/>
    <w:rsid w:val="00A40AFD"/>
    <w:rsid w:val="00A44F46"/>
    <w:rsid w:val="00A54D54"/>
    <w:rsid w:val="00A6603D"/>
    <w:rsid w:val="00A67F47"/>
    <w:rsid w:val="00A8014B"/>
    <w:rsid w:val="00AA56FC"/>
    <w:rsid w:val="00AB3092"/>
    <w:rsid w:val="00AC06C9"/>
    <w:rsid w:val="00AC6A0D"/>
    <w:rsid w:val="00AE2D31"/>
    <w:rsid w:val="00AF5A0E"/>
    <w:rsid w:val="00B05EE7"/>
    <w:rsid w:val="00B24BE0"/>
    <w:rsid w:val="00B33837"/>
    <w:rsid w:val="00B3561D"/>
    <w:rsid w:val="00B62157"/>
    <w:rsid w:val="00B71413"/>
    <w:rsid w:val="00B808E4"/>
    <w:rsid w:val="00B84EEF"/>
    <w:rsid w:val="00B85621"/>
    <w:rsid w:val="00BB2139"/>
    <w:rsid w:val="00BD076C"/>
    <w:rsid w:val="00BD47DD"/>
    <w:rsid w:val="00BE041A"/>
    <w:rsid w:val="00BE4BD6"/>
    <w:rsid w:val="00BF45DE"/>
    <w:rsid w:val="00C11C02"/>
    <w:rsid w:val="00C242B4"/>
    <w:rsid w:val="00C3581D"/>
    <w:rsid w:val="00C36580"/>
    <w:rsid w:val="00C51C11"/>
    <w:rsid w:val="00C64EF1"/>
    <w:rsid w:val="00C66BC0"/>
    <w:rsid w:val="00C72F85"/>
    <w:rsid w:val="00C85762"/>
    <w:rsid w:val="00CB0302"/>
    <w:rsid w:val="00CB0740"/>
    <w:rsid w:val="00CD2CD9"/>
    <w:rsid w:val="00CE2B35"/>
    <w:rsid w:val="00CE74F6"/>
    <w:rsid w:val="00CF6392"/>
    <w:rsid w:val="00D01033"/>
    <w:rsid w:val="00D11993"/>
    <w:rsid w:val="00D2122C"/>
    <w:rsid w:val="00D44244"/>
    <w:rsid w:val="00D50B5A"/>
    <w:rsid w:val="00D54170"/>
    <w:rsid w:val="00D6310F"/>
    <w:rsid w:val="00D753BE"/>
    <w:rsid w:val="00D879A6"/>
    <w:rsid w:val="00DB360D"/>
    <w:rsid w:val="00DB680F"/>
    <w:rsid w:val="00DC0C7B"/>
    <w:rsid w:val="00DC3AA2"/>
    <w:rsid w:val="00DD5819"/>
    <w:rsid w:val="00DF1819"/>
    <w:rsid w:val="00DF2A26"/>
    <w:rsid w:val="00E0185C"/>
    <w:rsid w:val="00E03192"/>
    <w:rsid w:val="00E229A7"/>
    <w:rsid w:val="00E27656"/>
    <w:rsid w:val="00E307ED"/>
    <w:rsid w:val="00E46750"/>
    <w:rsid w:val="00E52098"/>
    <w:rsid w:val="00E53279"/>
    <w:rsid w:val="00E74A15"/>
    <w:rsid w:val="00E772F2"/>
    <w:rsid w:val="00E825D1"/>
    <w:rsid w:val="00E9681B"/>
    <w:rsid w:val="00EC40B0"/>
    <w:rsid w:val="00ED0022"/>
    <w:rsid w:val="00EE406D"/>
    <w:rsid w:val="00EF5EDF"/>
    <w:rsid w:val="00EF6312"/>
    <w:rsid w:val="00F15240"/>
    <w:rsid w:val="00F245C4"/>
    <w:rsid w:val="00F35CAF"/>
    <w:rsid w:val="00F45F6B"/>
    <w:rsid w:val="00F61A1E"/>
    <w:rsid w:val="00F744B2"/>
    <w:rsid w:val="00F744CB"/>
    <w:rsid w:val="00F754E8"/>
    <w:rsid w:val="00FB5F75"/>
    <w:rsid w:val="00FC63FF"/>
    <w:rsid w:val="00FE7A17"/>
    <w:rsid w:val="00FF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89808A4"/>
  <w15:docId w15:val="{4F5D42C2-969C-4B9A-98FF-D4C97669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E57"/>
    <w:pPr>
      <w:widowControl w:val="0"/>
      <w:suppressAutoHyphens/>
      <w:autoSpaceDE w:val="0"/>
    </w:pPr>
    <w:rPr>
      <w:lang w:val="en-GB" w:eastAsia="ar-SA"/>
    </w:rPr>
  </w:style>
  <w:style w:type="paragraph" w:styleId="Heading1">
    <w:name w:val="heading 1"/>
    <w:basedOn w:val="Normal"/>
    <w:next w:val="Normal"/>
    <w:qFormat/>
    <w:rsid w:val="005E3E57"/>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5E3E57"/>
    <w:pPr>
      <w:keepNext/>
      <w:widowControl/>
      <w:numPr>
        <w:ilvl w:val="1"/>
        <w:numId w:val="1"/>
      </w:numPr>
      <w:autoSpaceDE/>
      <w:spacing w:before="240" w:after="60"/>
      <w:outlineLvl w:val="1"/>
    </w:pPr>
    <w:rPr>
      <w:rFonts w:ascii="Arial" w:hAnsi="Arial" w:cs="Arial"/>
      <w:b/>
      <w:bCs/>
      <w:i/>
      <w:iCs/>
      <w:sz w:val="28"/>
      <w:szCs w:val="28"/>
    </w:rPr>
  </w:style>
  <w:style w:type="paragraph" w:styleId="Heading3">
    <w:name w:val="heading 3"/>
    <w:basedOn w:val="Normal"/>
    <w:next w:val="Normal"/>
    <w:qFormat/>
    <w:rsid w:val="005E3E57"/>
    <w:pPr>
      <w:keepNext/>
      <w:widowControl/>
      <w:numPr>
        <w:ilvl w:val="2"/>
        <w:numId w:val="1"/>
      </w:numPr>
      <w:autoSpaceDE/>
      <w:jc w:val="center"/>
      <w:outlineLvl w:val="2"/>
    </w:pPr>
    <w:rPr>
      <w:b/>
      <w:bCs/>
      <w:caps/>
      <w:color w:val="000000"/>
      <w:kern w:val="1"/>
      <w:sz w:val="28"/>
    </w:rPr>
  </w:style>
  <w:style w:type="paragraph" w:styleId="Heading4">
    <w:name w:val="heading 4"/>
    <w:basedOn w:val="Normal"/>
    <w:next w:val="Normal"/>
    <w:link w:val="Heading4Char"/>
    <w:uiPriority w:val="9"/>
    <w:semiHidden/>
    <w:unhideWhenUsed/>
    <w:qFormat/>
    <w:rsid w:val="00B71413"/>
    <w:pPr>
      <w:keepNext/>
      <w:spacing w:before="240" w:after="60"/>
      <w:outlineLvl w:val="3"/>
    </w:pPr>
    <w:rPr>
      <w:rFonts w:ascii="Calibri" w:hAnsi="Calibri"/>
      <w:b/>
      <w:bCs/>
      <w:sz w:val="28"/>
      <w:szCs w:val="28"/>
    </w:rPr>
  </w:style>
  <w:style w:type="paragraph" w:styleId="Heading6">
    <w:name w:val="heading 6"/>
    <w:basedOn w:val="Normal"/>
    <w:next w:val="Normal"/>
    <w:qFormat/>
    <w:rsid w:val="005E3E57"/>
    <w:pPr>
      <w:keepNext/>
      <w:widowControl/>
      <w:numPr>
        <w:ilvl w:val="5"/>
        <w:numId w:val="1"/>
      </w:numPr>
      <w:autoSpaceDE/>
      <w:jc w:val="center"/>
      <w:outlineLvl w:val="5"/>
    </w:pPr>
    <w:rPr>
      <w:rFonts w:ascii="Garamond" w:hAnsi="Garamond"/>
      <w:b/>
      <w:bCs/>
      <w:sz w:val="24"/>
      <w:szCs w:val="24"/>
    </w:rPr>
  </w:style>
  <w:style w:type="paragraph" w:styleId="Heading7">
    <w:name w:val="heading 7"/>
    <w:basedOn w:val="Normal"/>
    <w:next w:val="Normal"/>
    <w:qFormat/>
    <w:rsid w:val="003076E6"/>
    <w:pPr>
      <w:spacing w:before="240" w:after="60"/>
      <w:outlineLvl w:val="6"/>
    </w:pPr>
    <w:rPr>
      <w:sz w:val="24"/>
      <w:szCs w:val="24"/>
    </w:rPr>
  </w:style>
  <w:style w:type="paragraph" w:styleId="Heading8">
    <w:name w:val="heading 8"/>
    <w:basedOn w:val="Normal"/>
    <w:next w:val="Normal"/>
    <w:qFormat/>
    <w:rsid w:val="005E3E57"/>
    <w:pPr>
      <w:keepNext/>
      <w:widowControl/>
      <w:numPr>
        <w:ilvl w:val="7"/>
        <w:numId w:val="1"/>
      </w:numPr>
      <w:autoSpaceDE/>
      <w:spacing w:line="360" w:lineRule="auto"/>
      <w:jc w:val="center"/>
      <w:outlineLvl w:val="7"/>
    </w:pPr>
    <w:rPr>
      <w:b/>
      <w:sz w:val="28"/>
    </w:rPr>
  </w:style>
  <w:style w:type="paragraph" w:styleId="Heading9">
    <w:name w:val="heading 9"/>
    <w:basedOn w:val="Normal"/>
    <w:next w:val="Normal"/>
    <w:qFormat/>
    <w:rsid w:val="005E3E57"/>
    <w:pPr>
      <w:keepNext/>
      <w:widowControl/>
      <w:numPr>
        <w:ilvl w:val="8"/>
        <w:numId w:val="1"/>
      </w:numPr>
      <w:autoSpaceDE/>
      <w:jc w:val="center"/>
      <w:outlineLvl w:val="8"/>
    </w:pPr>
    <w:rPr>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E3E57"/>
    <w:rPr>
      <w:rFonts w:ascii="Symbol" w:hAnsi="Symbol"/>
    </w:rPr>
  </w:style>
  <w:style w:type="character" w:customStyle="1" w:styleId="WW8Num4z0">
    <w:name w:val="WW8Num4z0"/>
    <w:rsid w:val="005E3E57"/>
    <w:rPr>
      <w:rFonts w:ascii="Symbol" w:hAnsi="Symbol"/>
    </w:rPr>
  </w:style>
  <w:style w:type="character" w:customStyle="1" w:styleId="Absatz-Standardschriftart">
    <w:name w:val="Absatz-Standardschriftart"/>
    <w:rsid w:val="005E3E57"/>
  </w:style>
  <w:style w:type="character" w:customStyle="1" w:styleId="WW8Num1z0">
    <w:name w:val="WW8Num1z0"/>
    <w:rsid w:val="005E3E57"/>
    <w:rPr>
      <w:rFonts w:ascii="Times New Roman" w:hAnsi="Times New Roman"/>
    </w:rPr>
  </w:style>
  <w:style w:type="character" w:customStyle="1" w:styleId="WW8Num4z1">
    <w:name w:val="WW8Num4z1"/>
    <w:rsid w:val="005E3E57"/>
    <w:rPr>
      <w:rFonts w:ascii="Courier New" w:hAnsi="Courier New" w:cs="Courier New"/>
    </w:rPr>
  </w:style>
  <w:style w:type="character" w:customStyle="1" w:styleId="WW8Num4z2">
    <w:name w:val="WW8Num4z2"/>
    <w:rsid w:val="005E3E57"/>
    <w:rPr>
      <w:rFonts w:ascii="Wingdings" w:hAnsi="Wingdings"/>
    </w:rPr>
  </w:style>
  <w:style w:type="character" w:customStyle="1" w:styleId="WW8Num5z0">
    <w:name w:val="WW8Num5z0"/>
    <w:rsid w:val="005E3E57"/>
    <w:rPr>
      <w:rFonts w:ascii="Symbol" w:hAnsi="Symbol"/>
      <w:sz w:val="20"/>
    </w:rPr>
  </w:style>
  <w:style w:type="character" w:customStyle="1" w:styleId="WW8Num5z1">
    <w:name w:val="WW8Num5z1"/>
    <w:rsid w:val="005E3E57"/>
    <w:rPr>
      <w:rFonts w:ascii="Courier New" w:hAnsi="Courier New"/>
      <w:sz w:val="20"/>
    </w:rPr>
  </w:style>
  <w:style w:type="character" w:customStyle="1" w:styleId="WW8Num5z2">
    <w:name w:val="WW8Num5z2"/>
    <w:rsid w:val="005E3E57"/>
    <w:rPr>
      <w:rFonts w:ascii="Wingdings" w:hAnsi="Wingdings"/>
      <w:sz w:val="20"/>
    </w:rPr>
  </w:style>
  <w:style w:type="character" w:customStyle="1" w:styleId="WW8Num7z0">
    <w:name w:val="WW8Num7z0"/>
    <w:rsid w:val="005E3E57"/>
    <w:rPr>
      <w:rFonts w:ascii="Symbol" w:hAnsi="Symbol"/>
    </w:rPr>
  </w:style>
  <w:style w:type="character" w:customStyle="1" w:styleId="WW8Num7z1">
    <w:name w:val="WW8Num7z1"/>
    <w:rsid w:val="005E3E57"/>
    <w:rPr>
      <w:rFonts w:ascii="Courier New" w:hAnsi="Courier New" w:cs="Courier New"/>
    </w:rPr>
  </w:style>
  <w:style w:type="character" w:customStyle="1" w:styleId="WW8Num7z2">
    <w:name w:val="WW8Num7z2"/>
    <w:rsid w:val="005E3E57"/>
    <w:rPr>
      <w:rFonts w:ascii="Wingdings" w:hAnsi="Wingdings"/>
    </w:rPr>
  </w:style>
  <w:style w:type="character" w:customStyle="1" w:styleId="WW8Num10z0">
    <w:name w:val="WW8Num10z0"/>
    <w:rsid w:val="005E3E57"/>
    <w:rPr>
      <w:rFonts w:ascii="Times New Roman" w:eastAsia="Times New Roman" w:hAnsi="Times New Roman" w:cs="Times New Roman"/>
    </w:rPr>
  </w:style>
  <w:style w:type="character" w:customStyle="1" w:styleId="WW8Num10z1">
    <w:name w:val="WW8Num10z1"/>
    <w:rsid w:val="005E3E57"/>
    <w:rPr>
      <w:rFonts w:ascii="Courier New" w:hAnsi="Courier New" w:cs="Courier New"/>
    </w:rPr>
  </w:style>
  <w:style w:type="character" w:customStyle="1" w:styleId="WW8Num10z2">
    <w:name w:val="WW8Num10z2"/>
    <w:rsid w:val="005E3E57"/>
    <w:rPr>
      <w:rFonts w:ascii="Wingdings" w:hAnsi="Wingdings"/>
    </w:rPr>
  </w:style>
  <w:style w:type="character" w:customStyle="1" w:styleId="WW8Num10z3">
    <w:name w:val="WW8Num10z3"/>
    <w:rsid w:val="005E3E57"/>
    <w:rPr>
      <w:rFonts w:ascii="Symbol" w:hAnsi="Symbol"/>
    </w:rPr>
  </w:style>
  <w:style w:type="character" w:customStyle="1" w:styleId="WW8Num12z0">
    <w:name w:val="WW8Num12z0"/>
    <w:rsid w:val="005E3E57"/>
    <w:rPr>
      <w:rFonts w:ascii="Wingdings" w:hAnsi="Wingdings"/>
    </w:rPr>
  </w:style>
  <w:style w:type="character" w:customStyle="1" w:styleId="WW8Num12z1">
    <w:name w:val="WW8Num12z1"/>
    <w:rsid w:val="005E3E57"/>
    <w:rPr>
      <w:rFonts w:ascii="Courier New" w:hAnsi="Courier New" w:cs="Courier New"/>
    </w:rPr>
  </w:style>
  <w:style w:type="character" w:customStyle="1" w:styleId="WW8Num12z3">
    <w:name w:val="WW8Num12z3"/>
    <w:rsid w:val="005E3E57"/>
    <w:rPr>
      <w:rFonts w:ascii="Symbol" w:hAnsi="Symbol"/>
    </w:rPr>
  </w:style>
  <w:style w:type="character" w:customStyle="1" w:styleId="WW8Num19z0">
    <w:name w:val="WW8Num19z0"/>
    <w:rsid w:val="005E3E57"/>
    <w:rPr>
      <w:rFonts w:ascii="Symbol" w:hAnsi="Symbol"/>
      <w:sz w:val="20"/>
    </w:rPr>
  </w:style>
  <w:style w:type="character" w:customStyle="1" w:styleId="WW8Num19z1">
    <w:name w:val="WW8Num19z1"/>
    <w:rsid w:val="005E3E57"/>
    <w:rPr>
      <w:rFonts w:ascii="Courier New" w:hAnsi="Courier New"/>
      <w:sz w:val="20"/>
    </w:rPr>
  </w:style>
  <w:style w:type="character" w:customStyle="1" w:styleId="WW8Num19z2">
    <w:name w:val="WW8Num19z2"/>
    <w:rsid w:val="005E3E57"/>
    <w:rPr>
      <w:rFonts w:ascii="Wingdings" w:hAnsi="Wingdings"/>
      <w:sz w:val="20"/>
    </w:rPr>
  </w:style>
  <w:style w:type="character" w:customStyle="1" w:styleId="WW8Num21z0">
    <w:name w:val="WW8Num21z0"/>
    <w:rsid w:val="005E3E57"/>
    <w:rPr>
      <w:rFonts w:ascii="Symbol" w:hAnsi="Symbol"/>
      <w:sz w:val="20"/>
    </w:rPr>
  </w:style>
  <w:style w:type="character" w:customStyle="1" w:styleId="WW8Num22z0">
    <w:name w:val="WW8Num22z0"/>
    <w:rsid w:val="005E3E57"/>
    <w:rPr>
      <w:rFonts w:ascii="Symbol" w:hAnsi="Symbol"/>
    </w:rPr>
  </w:style>
  <w:style w:type="character" w:customStyle="1" w:styleId="WW8Num22z1">
    <w:name w:val="WW8Num22z1"/>
    <w:rsid w:val="005E3E57"/>
    <w:rPr>
      <w:rFonts w:ascii="Courier New" w:hAnsi="Courier New" w:cs="Courier New"/>
    </w:rPr>
  </w:style>
  <w:style w:type="character" w:customStyle="1" w:styleId="WW8Num22z2">
    <w:name w:val="WW8Num22z2"/>
    <w:rsid w:val="005E3E57"/>
    <w:rPr>
      <w:rFonts w:ascii="Wingdings" w:hAnsi="Wingdings"/>
    </w:rPr>
  </w:style>
  <w:style w:type="character" w:customStyle="1" w:styleId="WW8Num24z0">
    <w:name w:val="WW8Num24z0"/>
    <w:rsid w:val="005E3E57"/>
    <w:rPr>
      <w:rFonts w:ascii="Symbol" w:hAnsi="Symbol"/>
    </w:rPr>
  </w:style>
  <w:style w:type="character" w:customStyle="1" w:styleId="WW8Num24z1">
    <w:name w:val="WW8Num24z1"/>
    <w:rsid w:val="005E3E57"/>
    <w:rPr>
      <w:rFonts w:ascii="Courier New" w:hAnsi="Courier New" w:cs="Courier New"/>
    </w:rPr>
  </w:style>
  <w:style w:type="character" w:customStyle="1" w:styleId="WW8Num24z2">
    <w:name w:val="WW8Num24z2"/>
    <w:rsid w:val="005E3E57"/>
    <w:rPr>
      <w:rFonts w:ascii="Wingdings" w:hAnsi="Wingdings"/>
    </w:rPr>
  </w:style>
  <w:style w:type="character" w:customStyle="1" w:styleId="WW8Num25z1">
    <w:name w:val="WW8Num25z1"/>
    <w:rsid w:val="005E3E57"/>
    <w:rPr>
      <w:rFonts w:ascii="Symbol" w:hAnsi="Symbol"/>
    </w:rPr>
  </w:style>
  <w:style w:type="character" w:customStyle="1" w:styleId="WW8Num26z0">
    <w:name w:val="WW8Num26z0"/>
    <w:rsid w:val="005E3E57"/>
    <w:rPr>
      <w:rFonts w:ascii="Symbol" w:hAnsi="Symbol"/>
      <w:sz w:val="20"/>
    </w:rPr>
  </w:style>
  <w:style w:type="character" w:customStyle="1" w:styleId="WW8Num26z1">
    <w:name w:val="WW8Num26z1"/>
    <w:rsid w:val="005E3E57"/>
    <w:rPr>
      <w:rFonts w:ascii="Courier New" w:hAnsi="Courier New"/>
      <w:sz w:val="20"/>
    </w:rPr>
  </w:style>
  <w:style w:type="character" w:customStyle="1" w:styleId="WW8Num26z2">
    <w:name w:val="WW8Num26z2"/>
    <w:rsid w:val="005E3E57"/>
    <w:rPr>
      <w:rFonts w:ascii="Wingdings" w:hAnsi="Wingdings"/>
      <w:sz w:val="20"/>
    </w:rPr>
  </w:style>
  <w:style w:type="character" w:customStyle="1" w:styleId="WW8Num28z1">
    <w:name w:val="WW8Num28z1"/>
    <w:rsid w:val="005E3E57"/>
    <w:rPr>
      <w:rFonts w:ascii="Symbol" w:hAnsi="Symbol"/>
    </w:rPr>
  </w:style>
  <w:style w:type="character" w:styleId="PageNumber">
    <w:name w:val="page number"/>
    <w:basedOn w:val="DefaultParagraphFont"/>
    <w:rsid w:val="005E3E57"/>
  </w:style>
  <w:style w:type="character" w:customStyle="1" w:styleId="BT">
    <w:name w:val="BT"/>
    <w:basedOn w:val="DefaultParagraphFont"/>
    <w:rsid w:val="005E3E57"/>
    <w:rPr>
      <w:sz w:val="24"/>
      <w:szCs w:val="24"/>
      <w:lang w:val="en-US"/>
    </w:rPr>
  </w:style>
  <w:style w:type="character" w:customStyle="1" w:styleId="infoblueChar">
    <w:name w:val="infoblue Char"/>
    <w:basedOn w:val="DefaultParagraphFont"/>
    <w:rsid w:val="005E3E57"/>
    <w:rPr>
      <w:i/>
      <w:iCs/>
      <w:color w:val="0000FF"/>
      <w:lang w:val="en-US" w:eastAsia="ar-SA" w:bidi="ar-SA"/>
    </w:rPr>
  </w:style>
  <w:style w:type="character" w:styleId="Hyperlink">
    <w:name w:val="Hyperlink"/>
    <w:basedOn w:val="DefaultParagraphFont"/>
    <w:uiPriority w:val="99"/>
    <w:rsid w:val="005E3E57"/>
    <w:rPr>
      <w:color w:val="0000FF"/>
      <w:u w:val="single"/>
    </w:rPr>
  </w:style>
  <w:style w:type="character" w:customStyle="1" w:styleId="NumberingSymbols">
    <w:name w:val="Numbering Symbols"/>
    <w:rsid w:val="005E3E57"/>
  </w:style>
  <w:style w:type="paragraph" w:customStyle="1" w:styleId="Heading">
    <w:name w:val="Heading"/>
    <w:basedOn w:val="Normal"/>
    <w:next w:val="BodyText"/>
    <w:rsid w:val="005E3E57"/>
    <w:pPr>
      <w:keepNext/>
      <w:spacing w:before="240" w:after="120"/>
    </w:pPr>
    <w:rPr>
      <w:rFonts w:ascii="Arial" w:eastAsia="Lucida Sans Unicode" w:hAnsi="Arial" w:cs="Tahoma"/>
      <w:sz w:val="28"/>
      <w:szCs w:val="28"/>
    </w:rPr>
  </w:style>
  <w:style w:type="paragraph" w:styleId="BodyText">
    <w:name w:val="Body Text"/>
    <w:basedOn w:val="BlockText"/>
    <w:rsid w:val="005E3E57"/>
    <w:pPr>
      <w:widowControl/>
      <w:tabs>
        <w:tab w:val="left" w:pos="720"/>
      </w:tabs>
      <w:autoSpaceDE/>
      <w:spacing w:before="60"/>
      <w:ind w:left="0" w:right="0"/>
    </w:pPr>
    <w:rPr>
      <w:sz w:val="24"/>
      <w:szCs w:val="24"/>
    </w:rPr>
  </w:style>
  <w:style w:type="paragraph" w:styleId="List">
    <w:name w:val="List"/>
    <w:basedOn w:val="BodyText"/>
    <w:rsid w:val="005E3E57"/>
    <w:rPr>
      <w:rFonts w:cs="Tahoma"/>
    </w:rPr>
  </w:style>
  <w:style w:type="paragraph" w:styleId="Caption">
    <w:name w:val="caption"/>
    <w:basedOn w:val="Normal"/>
    <w:uiPriority w:val="35"/>
    <w:qFormat/>
    <w:rsid w:val="005E3E57"/>
    <w:pPr>
      <w:suppressLineNumbers/>
      <w:spacing w:before="120" w:after="120"/>
    </w:pPr>
    <w:rPr>
      <w:rFonts w:cs="Tahoma"/>
      <w:i/>
      <w:iCs/>
      <w:sz w:val="24"/>
      <w:szCs w:val="24"/>
    </w:rPr>
  </w:style>
  <w:style w:type="paragraph" w:customStyle="1" w:styleId="Index">
    <w:name w:val="Index"/>
    <w:basedOn w:val="Normal"/>
    <w:rsid w:val="005E3E57"/>
    <w:pPr>
      <w:suppressLineNumbers/>
    </w:pPr>
    <w:rPr>
      <w:rFonts w:cs="Tahoma"/>
    </w:rPr>
  </w:style>
  <w:style w:type="paragraph" w:styleId="BlockText">
    <w:name w:val="Block Text"/>
    <w:basedOn w:val="Normal"/>
    <w:rsid w:val="005E3E57"/>
    <w:pPr>
      <w:spacing w:after="120"/>
      <w:ind w:left="1440" w:right="1440"/>
    </w:pPr>
  </w:style>
  <w:style w:type="paragraph" w:styleId="Header">
    <w:name w:val="header"/>
    <w:basedOn w:val="Normal"/>
    <w:link w:val="HeaderChar"/>
    <w:uiPriority w:val="99"/>
    <w:rsid w:val="005E3E57"/>
    <w:pPr>
      <w:widowControl/>
      <w:tabs>
        <w:tab w:val="center" w:pos="4320"/>
        <w:tab w:val="right" w:pos="8640"/>
      </w:tabs>
      <w:autoSpaceDE/>
    </w:pPr>
    <w:rPr>
      <w:sz w:val="24"/>
      <w:szCs w:val="24"/>
    </w:rPr>
  </w:style>
  <w:style w:type="paragraph" w:styleId="BalloonText">
    <w:name w:val="Balloon Text"/>
    <w:basedOn w:val="Normal"/>
    <w:rsid w:val="005E3E57"/>
    <w:rPr>
      <w:rFonts w:ascii="Tahoma" w:hAnsi="Tahoma" w:cs="Tahoma"/>
      <w:sz w:val="16"/>
      <w:szCs w:val="16"/>
    </w:rPr>
  </w:style>
  <w:style w:type="paragraph" w:styleId="Footer">
    <w:name w:val="footer"/>
    <w:basedOn w:val="Normal"/>
    <w:link w:val="FooterChar"/>
    <w:uiPriority w:val="99"/>
    <w:rsid w:val="005E3E57"/>
    <w:pPr>
      <w:tabs>
        <w:tab w:val="center" w:pos="4320"/>
        <w:tab w:val="right" w:pos="8640"/>
      </w:tabs>
    </w:pPr>
  </w:style>
  <w:style w:type="paragraph" w:customStyle="1" w:styleId="WW-Default">
    <w:name w:val="WW-Default"/>
    <w:rsid w:val="005E3E57"/>
    <w:pPr>
      <w:suppressAutoHyphens/>
      <w:autoSpaceDE w:val="0"/>
    </w:pPr>
    <w:rPr>
      <w:rFonts w:ascii="Calibri" w:eastAsia="Arial" w:hAnsi="Calibri" w:cs="Calibri"/>
      <w:color w:val="000000"/>
      <w:sz w:val="24"/>
      <w:szCs w:val="24"/>
      <w:lang w:val="en-US" w:eastAsia="ar-SA"/>
    </w:rPr>
  </w:style>
  <w:style w:type="paragraph" w:styleId="Date">
    <w:name w:val="Date"/>
    <w:basedOn w:val="Normal"/>
    <w:next w:val="Normal"/>
    <w:rsid w:val="005E3E57"/>
  </w:style>
  <w:style w:type="paragraph" w:styleId="NormalWeb">
    <w:name w:val="Normal (Web)"/>
    <w:basedOn w:val="Normal"/>
    <w:rsid w:val="005E3E57"/>
    <w:pPr>
      <w:widowControl/>
      <w:autoSpaceDE/>
      <w:spacing w:before="280" w:after="280"/>
    </w:pPr>
    <w:rPr>
      <w:sz w:val="24"/>
      <w:szCs w:val="24"/>
    </w:rPr>
  </w:style>
  <w:style w:type="paragraph" w:styleId="ListParagraph">
    <w:name w:val="List Paragraph"/>
    <w:basedOn w:val="Normal"/>
    <w:uiPriority w:val="34"/>
    <w:qFormat/>
    <w:rsid w:val="005E3E57"/>
    <w:pPr>
      <w:ind w:left="720"/>
    </w:pPr>
  </w:style>
  <w:style w:type="paragraph" w:customStyle="1" w:styleId="TableContents">
    <w:name w:val="Table Contents"/>
    <w:basedOn w:val="Normal"/>
    <w:rsid w:val="005E3E57"/>
    <w:pPr>
      <w:suppressLineNumbers/>
    </w:pPr>
  </w:style>
  <w:style w:type="paragraph" w:customStyle="1" w:styleId="TableHeading">
    <w:name w:val="Table Heading"/>
    <w:basedOn w:val="TableContents"/>
    <w:rsid w:val="005E3E57"/>
    <w:pPr>
      <w:jc w:val="center"/>
    </w:pPr>
    <w:rPr>
      <w:b/>
      <w:bCs/>
    </w:rPr>
  </w:style>
  <w:style w:type="paragraph" w:customStyle="1" w:styleId="Framecontents">
    <w:name w:val="Frame contents"/>
    <w:basedOn w:val="BodyText"/>
    <w:rsid w:val="005E3E57"/>
  </w:style>
  <w:style w:type="paragraph" w:styleId="BodyTextIndent">
    <w:name w:val="Body Text Indent"/>
    <w:basedOn w:val="Normal"/>
    <w:rsid w:val="007D7A77"/>
    <w:pPr>
      <w:spacing w:after="120"/>
      <w:ind w:left="360"/>
    </w:pPr>
  </w:style>
  <w:style w:type="paragraph" w:styleId="BodyTextIndent2">
    <w:name w:val="Body Text Indent 2"/>
    <w:basedOn w:val="Normal"/>
    <w:rsid w:val="007D7A77"/>
    <w:pPr>
      <w:spacing w:after="120" w:line="480" w:lineRule="auto"/>
      <w:ind w:left="360"/>
    </w:pPr>
  </w:style>
  <w:style w:type="paragraph" w:styleId="BodyTextIndent3">
    <w:name w:val="Body Text Indent 3"/>
    <w:basedOn w:val="Normal"/>
    <w:rsid w:val="007D7A77"/>
    <w:pPr>
      <w:spacing w:after="120"/>
      <w:ind w:left="360"/>
    </w:pPr>
    <w:rPr>
      <w:sz w:val="16"/>
      <w:szCs w:val="16"/>
    </w:rPr>
  </w:style>
  <w:style w:type="character" w:customStyle="1" w:styleId="HeaderChar">
    <w:name w:val="Header Char"/>
    <w:basedOn w:val="DefaultParagraphFont"/>
    <w:link w:val="Header"/>
    <w:uiPriority w:val="99"/>
    <w:rsid w:val="00315FC6"/>
    <w:rPr>
      <w:sz w:val="24"/>
      <w:szCs w:val="24"/>
      <w:lang w:eastAsia="ar-SA"/>
    </w:rPr>
  </w:style>
  <w:style w:type="character" w:customStyle="1" w:styleId="FooterChar">
    <w:name w:val="Footer Char"/>
    <w:basedOn w:val="DefaultParagraphFont"/>
    <w:link w:val="Footer"/>
    <w:uiPriority w:val="99"/>
    <w:rsid w:val="00315FC6"/>
    <w:rPr>
      <w:lang w:eastAsia="ar-SA"/>
    </w:rPr>
  </w:style>
  <w:style w:type="table" w:styleId="TableGrid">
    <w:name w:val="Table Grid"/>
    <w:basedOn w:val="TableNormal"/>
    <w:uiPriority w:val="59"/>
    <w:rsid w:val="00931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mberedlist21">
    <w:name w:val="Numbered list 2.1"/>
    <w:basedOn w:val="Heading1"/>
    <w:next w:val="Normal"/>
    <w:rsid w:val="00B71413"/>
    <w:pPr>
      <w:widowControl/>
      <w:numPr>
        <w:numId w:val="19"/>
      </w:numPr>
      <w:pBdr>
        <w:bottom w:val="dotted" w:sz="4" w:space="1" w:color="99CCFF"/>
      </w:pBdr>
      <w:tabs>
        <w:tab w:val="left" w:pos="720"/>
      </w:tabs>
      <w:suppressAutoHyphens w:val="0"/>
      <w:autoSpaceDE/>
    </w:pPr>
    <w:rPr>
      <w:rFonts w:ascii="Verdana" w:hAnsi="Verdana"/>
      <w:b w:val="0"/>
      <w:color w:val="0000FF"/>
      <w:kern w:val="28"/>
      <w:sz w:val="28"/>
      <w:lang w:eastAsia="en-US"/>
    </w:rPr>
  </w:style>
  <w:style w:type="paragraph" w:customStyle="1" w:styleId="Numberedlist22">
    <w:name w:val="Numbered list 2.2"/>
    <w:basedOn w:val="Heading2"/>
    <w:next w:val="Normal"/>
    <w:rsid w:val="00B71413"/>
    <w:pPr>
      <w:numPr>
        <w:numId w:val="19"/>
      </w:numPr>
      <w:tabs>
        <w:tab w:val="left" w:pos="720"/>
      </w:tabs>
      <w:suppressAutoHyphens w:val="0"/>
      <w:spacing w:after="240"/>
      <w:jc w:val="both"/>
    </w:pPr>
    <w:rPr>
      <w:rFonts w:ascii="Verdana" w:hAnsi="Verdana" w:cs="Times New Roman"/>
      <w:bCs w:val="0"/>
      <w:i w:val="0"/>
      <w:iCs w:val="0"/>
      <w:color w:val="3366FF"/>
      <w:sz w:val="24"/>
      <w:szCs w:val="20"/>
      <w:lang w:eastAsia="en-US"/>
    </w:rPr>
  </w:style>
  <w:style w:type="paragraph" w:customStyle="1" w:styleId="Numberedlist23">
    <w:name w:val="Numbered list 2.3"/>
    <w:basedOn w:val="Heading3"/>
    <w:next w:val="Normal"/>
    <w:rsid w:val="00B71413"/>
    <w:pPr>
      <w:numPr>
        <w:numId w:val="19"/>
      </w:numPr>
      <w:tabs>
        <w:tab w:val="left" w:pos="1080"/>
        <w:tab w:val="left" w:pos="1440"/>
      </w:tabs>
      <w:suppressAutoHyphens w:val="0"/>
      <w:spacing w:before="240" w:after="200"/>
      <w:ind w:left="2520" w:hanging="1080"/>
      <w:jc w:val="both"/>
    </w:pPr>
    <w:rPr>
      <w:rFonts w:ascii="Verdana" w:hAnsi="Verdana"/>
      <w:b w:val="0"/>
      <w:bCs w:val="0"/>
      <w:caps w:val="0"/>
      <w:color w:val="3366FF"/>
      <w:kern w:val="0"/>
      <w:sz w:val="20"/>
      <w:lang w:eastAsia="en-US"/>
    </w:rPr>
  </w:style>
  <w:style w:type="paragraph" w:customStyle="1" w:styleId="Numberedlist24">
    <w:name w:val="Numbered list 2.4"/>
    <w:basedOn w:val="Heading4"/>
    <w:next w:val="Normal"/>
    <w:rsid w:val="00B71413"/>
    <w:pPr>
      <w:keepNext w:val="0"/>
      <w:widowControl/>
      <w:numPr>
        <w:ilvl w:val="3"/>
        <w:numId w:val="19"/>
      </w:numPr>
      <w:tabs>
        <w:tab w:val="clear" w:pos="2160"/>
        <w:tab w:val="left" w:pos="1080"/>
        <w:tab w:val="left" w:pos="1440"/>
        <w:tab w:val="left" w:pos="1800"/>
      </w:tabs>
      <w:suppressAutoHyphens w:val="0"/>
      <w:autoSpaceDE/>
      <w:spacing w:after="0"/>
      <w:ind w:left="1080" w:hanging="1080"/>
    </w:pPr>
    <w:rPr>
      <w:rFonts w:ascii="Futura Hv" w:hAnsi="Futura Hv" w:cs="Arial"/>
      <w:b w:val="0"/>
      <w:bCs w:val="0"/>
      <w:sz w:val="24"/>
      <w:szCs w:val="22"/>
      <w:lang w:eastAsia="en-US"/>
    </w:rPr>
  </w:style>
  <w:style w:type="character" w:customStyle="1" w:styleId="Heading4Char">
    <w:name w:val="Heading 4 Char"/>
    <w:basedOn w:val="DefaultParagraphFont"/>
    <w:link w:val="Heading4"/>
    <w:uiPriority w:val="9"/>
    <w:semiHidden/>
    <w:rsid w:val="00B71413"/>
    <w:rPr>
      <w:rFonts w:ascii="Calibri" w:eastAsia="Times New Roman" w:hAnsi="Calibri" w:cs="Times New Roman"/>
      <w:b/>
      <w:bCs/>
      <w:sz w:val="28"/>
      <w:szCs w:val="28"/>
      <w:lang w:eastAsia="ar-SA"/>
    </w:rPr>
  </w:style>
  <w:style w:type="paragraph" w:styleId="TOCHeading">
    <w:name w:val="TOC Heading"/>
    <w:basedOn w:val="Heading1"/>
    <w:next w:val="Normal"/>
    <w:uiPriority w:val="39"/>
    <w:semiHidden/>
    <w:unhideWhenUsed/>
    <w:qFormat/>
    <w:rsid w:val="00CB0302"/>
    <w:pPr>
      <w:keepLines/>
      <w:widowControl/>
      <w:numPr>
        <w:numId w:val="0"/>
      </w:numPr>
      <w:suppressAutoHyphens w:val="0"/>
      <w:autoSpaceDE/>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3">
    <w:name w:val="toc 3"/>
    <w:basedOn w:val="Normal"/>
    <w:next w:val="Normal"/>
    <w:autoRedefine/>
    <w:uiPriority w:val="39"/>
    <w:unhideWhenUsed/>
    <w:rsid w:val="00CB0302"/>
    <w:pPr>
      <w:spacing w:after="100"/>
      <w:ind w:left="400"/>
    </w:pPr>
  </w:style>
  <w:style w:type="paragraph" w:customStyle="1" w:styleId="Default">
    <w:name w:val="Default"/>
    <w:rsid w:val="00522608"/>
    <w:pPr>
      <w:autoSpaceDE w:val="0"/>
      <w:autoSpaceDN w:val="0"/>
      <w:adjustRightInd w:val="0"/>
    </w:pPr>
    <w:rPr>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9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CB7E2-4D95-4014-9B58-C0B65706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K</vt:lpstr>
    </vt:vector>
  </TitlesOfParts>
  <Company>BVBCET</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bvb</dc:creator>
  <cp:lastModifiedBy>GANESH</cp:lastModifiedBy>
  <cp:revision>87</cp:revision>
  <cp:lastPrinted>2008-05-28T09:24:00Z</cp:lastPrinted>
  <dcterms:created xsi:type="dcterms:W3CDTF">2014-10-30T10:05:00Z</dcterms:created>
  <dcterms:modified xsi:type="dcterms:W3CDTF">2018-06-07T16:11:00Z</dcterms:modified>
</cp:coreProperties>
</file>